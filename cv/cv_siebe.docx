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33"/>
          <w:szCs w:val="33"/>
        </w:rPr>
        <w:jc w:val="left"/>
        <w:ind w:left="176"/>
      </w:pPr>
      <w:r>
        <w:rPr>
          <w:rFonts w:cs="Times New Roman" w:hAnsi="Times New Roman" w:eastAsia="Times New Roman" w:ascii="Times New Roman"/>
          <w:color w:val="2F2F2F"/>
          <w:spacing w:val="-2"/>
          <w:w w:val="109"/>
          <w:sz w:val="33"/>
          <w:szCs w:val="33"/>
        </w:rPr>
        <w:t>C</w:t>
      </w:r>
      <w:r>
        <w:rPr>
          <w:rFonts w:cs="Times New Roman" w:hAnsi="Times New Roman" w:eastAsia="Times New Roman" w:ascii="Times New Roman"/>
          <w:color w:val="2F2F2F"/>
          <w:spacing w:val="10"/>
          <w:w w:val="109"/>
          <w:sz w:val="33"/>
          <w:szCs w:val="33"/>
        </w:rPr>
        <w:t>u</w:t>
      </w:r>
      <w:r>
        <w:rPr>
          <w:rFonts w:cs="Times New Roman" w:hAnsi="Times New Roman" w:eastAsia="Times New Roman" w:ascii="Times New Roman"/>
          <w:color w:val="2F2F2F"/>
          <w:spacing w:val="-3"/>
          <w:w w:val="109"/>
          <w:sz w:val="33"/>
          <w:szCs w:val="33"/>
        </w:rPr>
        <w:t>r</w:t>
      </w:r>
      <w:r>
        <w:rPr>
          <w:rFonts w:cs="Times New Roman" w:hAnsi="Times New Roman" w:eastAsia="Times New Roman" w:ascii="Times New Roman"/>
          <w:color w:val="2F2F2F"/>
          <w:spacing w:val="-3"/>
          <w:w w:val="109"/>
          <w:sz w:val="33"/>
          <w:szCs w:val="33"/>
        </w:rPr>
        <w:t>r</w:t>
      </w:r>
      <w:r>
        <w:rPr>
          <w:rFonts w:cs="Times New Roman" w:hAnsi="Times New Roman" w:eastAsia="Times New Roman" w:ascii="Times New Roman"/>
          <w:color w:val="2F2F2F"/>
          <w:spacing w:val="2"/>
          <w:w w:val="109"/>
          <w:sz w:val="33"/>
          <w:szCs w:val="33"/>
        </w:rPr>
        <w:t>i</w:t>
      </w:r>
      <w:r>
        <w:rPr>
          <w:rFonts w:cs="Times New Roman" w:hAnsi="Times New Roman" w:eastAsia="Times New Roman" w:ascii="Times New Roman"/>
          <w:color w:val="2F2F2F"/>
          <w:spacing w:val="10"/>
          <w:w w:val="109"/>
          <w:sz w:val="33"/>
          <w:szCs w:val="33"/>
        </w:rPr>
        <w:t>c</w:t>
      </w:r>
      <w:r>
        <w:rPr>
          <w:rFonts w:cs="Times New Roman" w:hAnsi="Times New Roman" w:eastAsia="Times New Roman" w:ascii="Times New Roman"/>
          <w:color w:val="2F2F2F"/>
          <w:spacing w:val="10"/>
          <w:w w:val="109"/>
          <w:sz w:val="33"/>
          <w:szCs w:val="33"/>
        </w:rPr>
        <w:t>u</w:t>
      </w:r>
      <w:r>
        <w:rPr>
          <w:rFonts w:cs="Times New Roman" w:hAnsi="Times New Roman" w:eastAsia="Times New Roman" w:ascii="Times New Roman"/>
          <w:color w:val="2F2F2F"/>
          <w:spacing w:val="-4"/>
          <w:w w:val="109"/>
          <w:sz w:val="33"/>
          <w:szCs w:val="33"/>
        </w:rPr>
        <w:t>l</w:t>
      </w:r>
      <w:r>
        <w:rPr>
          <w:rFonts w:cs="Times New Roman" w:hAnsi="Times New Roman" w:eastAsia="Times New Roman" w:ascii="Times New Roman"/>
          <w:color w:val="2F2F2F"/>
          <w:spacing w:val="10"/>
          <w:w w:val="109"/>
          <w:sz w:val="33"/>
          <w:szCs w:val="33"/>
        </w:rPr>
        <w:t>u</w:t>
      </w:r>
      <w:r>
        <w:rPr>
          <w:rFonts w:cs="Times New Roman" w:hAnsi="Times New Roman" w:eastAsia="Times New Roman" w:ascii="Times New Roman"/>
          <w:color w:val="2F2F2F"/>
          <w:spacing w:val="0"/>
          <w:w w:val="109"/>
          <w:sz w:val="33"/>
          <w:szCs w:val="33"/>
        </w:rPr>
        <w:t>m</w:t>
      </w:r>
      <w:r>
        <w:rPr>
          <w:rFonts w:cs="Times New Roman" w:hAnsi="Times New Roman" w:eastAsia="Times New Roman" w:ascii="Times New Roman"/>
          <w:color w:val="2F2F2F"/>
          <w:spacing w:val="19"/>
          <w:w w:val="109"/>
          <w:sz w:val="33"/>
          <w:szCs w:val="33"/>
        </w:rPr>
        <w:t> </w:t>
      </w:r>
      <w:r>
        <w:rPr>
          <w:rFonts w:cs="Times New Roman" w:hAnsi="Times New Roman" w:eastAsia="Times New Roman" w:ascii="Times New Roman"/>
          <w:color w:val="2F2F2F"/>
          <w:spacing w:val="4"/>
          <w:w w:val="85"/>
          <w:sz w:val="33"/>
          <w:szCs w:val="33"/>
        </w:rPr>
        <w:t>V</w:t>
      </w:r>
      <w:r>
        <w:rPr>
          <w:rFonts w:cs="Times New Roman" w:hAnsi="Times New Roman" w:eastAsia="Times New Roman" w:ascii="Times New Roman"/>
          <w:color w:val="2F2F2F"/>
          <w:spacing w:val="2"/>
          <w:w w:val="111"/>
          <w:sz w:val="33"/>
          <w:szCs w:val="33"/>
        </w:rPr>
        <w:t>i</w:t>
      </w:r>
      <w:r>
        <w:rPr>
          <w:rFonts w:cs="Times New Roman" w:hAnsi="Times New Roman" w:eastAsia="Times New Roman" w:ascii="Times New Roman"/>
          <w:color w:val="2F2F2F"/>
          <w:spacing w:val="-3"/>
          <w:w w:val="142"/>
          <w:sz w:val="33"/>
          <w:szCs w:val="33"/>
        </w:rPr>
        <w:t>t</w:t>
      </w:r>
      <w:r>
        <w:rPr>
          <w:rFonts w:cs="Times New Roman" w:hAnsi="Times New Roman" w:eastAsia="Times New Roman" w:ascii="Times New Roman"/>
          <w:color w:val="2F2F2F"/>
          <w:spacing w:val="9"/>
          <w:w w:val="112"/>
          <w:sz w:val="33"/>
          <w:szCs w:val="33"/>
        </w:rPr>
        <w:t>a</w:t>
      </w:r>
      <w:r>
        <w:rPr>
          <w:rFonts w:cs="Times New Roman" w:hAnsi="Times New Roman" w:eastAsia="Times New Roman" w:ascii="Times New Roman"/>
          <w:color w:val="2F2F2F"/>
          <w:spacing w:val="0"/>
          <w:w w:val="112"/>
          <w:sz w:val="33"/>
          <w:szCs w:val="33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3"/>
          <w:szCs w:val="33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ind w:left="176"/>
      </w:pPr>
      <w:r>
        <w:pict>
          <v:shape type="#_x0000_t75" style="position:absolute;margin-left:35.2376pt;margin-top:23.5563pt;width:528.617pt;height:145.845pt;mso-position-horizontal-relative:page;mso-position-vertical-relative:paragraph;z-index:-335">
            <v:imagedata o:title="" r:id="rId4"/>
          </v:shape>
        </w:pict>
      </w:r>
      <w:r>
        <w:rPr>
          <w:rFonts w:cs="Times New Roman" w:hAnsi="Times New Roman" w:eastAsia="Times New Roman" w:ascii="Times New Roman"/>
          <w:color w:val="2F2F2F"/>
          <w:spacing w:val="-6"/>
          <w:w w:val="111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2F2F2F"/>
          <w:spacing w:val="-10"/>
          <w:w w:val="111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F2F2F"/>
          <w:spacing w:val="-4"/>
          <w:w w:val="111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2F2F2F"/>
          <w:spacing w:val="-7"/>
          <w:w w:val="111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F2F2F"/>
          <w:spacing w:val="-8"/>
          <w:w w:val="11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F2F2F"/>
          <w:spacing w:val="-8"/>
          <w:w w:val="11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F2F2F"/>
          <w:spacing w:val="2"/>
          <w:w w:val="111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2F2F2F"/>
          <w:spacing w:val="1"/>
          <w:w w:val="111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2F2F2F"/>
          <w:spacing w:val="-4"/>
          <w:w w:val="111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F2F2F"/>
          <w:spacing w:val="1"/>
          <w:w w:val="111"/>
          <w:sz w:val="27"/>
          <w:szCs w:val="27"/>
        </w:rPr>
        <w:t>j</w:t>
      </w:r>
      <w:r>
        <w:rPr>
          <w:rFonts w:cs="Times New Roman" w:hAnsi="Times New Roman" w:eastAsia="Times New Roman" w:ascii="Times New Roman"/>
          <w:color w:val="2F2F2F"/>
          <w:spacing w:val="-6"/>
          <w:w w:val="111"/>
          <w:sz w:val="27"/>
          <w:szCs w:val="27"/>
        </w:rPr>
        <w:t>k</w:t>
      </w:r>
      <w:r>
        <w:rPr>
          <w:rFonts w:cs="Times New Roman" w:hAnsi="Times New Roman" w:eastAsia="Times New Roman" w:ascii="Times New Roman"/>
          <w:color w:val="2F2F2F"/>
          <w:spacing w:val="0"/>
          <w:w w:val="111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F2F2F"/>
          <w:spacing w:val="1"/>
          <w:w w:val="111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F2F2F"/>
          <w:spacing w:val="2"/>
          <w:w w:val="111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2F2F2F"/>
          <w:spacing w:val="-9"/>
          <w:w w:val="113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F2F2F"/>
          <w:spacing w:val="2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2F2F2F"/>
          <w:spacing w:val="-9"/>
          <w:w w:val="113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F2F2F"/>
          <w:spacing w:val="-2"/>
          <w:w w:val="104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2F2F2F"/>
          <w:spacing w:val="-9"/>
          <w:w w:val="113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F2F2F"/>
          <w:spacing w:val="2"/>
          <w:w w:val="118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2F2F2F"/>
          <w:spacing w:val="0"/>
          <w:w w:val="11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7"/>
          <w:szCs w:val="27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tbl>
      <w:tblPr>
        <w:tblW w:w="0" w:type="auto"/>
        <w:tblLook w:val="01E0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3" w:hRule="exact"/>
        </w:trPr>
        <w:tc>
          <w:tcPr>
            <w:tcW w:w="264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-10"/>
                <w:w w:val="10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79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AFAFA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j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r,</w:t>
            </w:r>
            <w:r>
              <w:rPr>
                <w:rFonts w:cs="Arial" w:hAnsi="Arial" w:eastAsia="Arial" w:ascii="Arial"/>
                <w:color w:val="1F1F1F"/>
                <w:spacing w:val="3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1"/>
                <w:w w:val="10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10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10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5"/>
                <w:w w:val="10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h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23" w:hRule="exact"/>
        </w:trPr>
        <w:tc>
          <w:tcPr>
            <w:tcW w:w="264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1"/>
                <w:w w:val="10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79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AFAFA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-1"/>
                <w:w w:val="10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4"/>
                <w:w w:val="10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23" w:hRule="exact"/>
        </w:trPr>
        <w:tc>
          <w:tcPr>
            <w:tcW w:w="264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-3"/>
                <w:w w:val="10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10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2"/>
                <w:w w:val="100"/>
                <w:sz w:val="19"/>
                <w:szCs w:val="19"/>
              </w:rPr>
              <w:t>f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79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AFAFA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2"/>
                <w:w w:val="90"/>
                <w:sz w:val="19"/>
                <w:szCs w:val="19"/>
              </w:rPr>
              <w:t>+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3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1</w:t>
            </w:r>
            <w:r>
              <w:rPr>
                <w:rFonts w:cs="Arial" w:hAnsi="Arial" w:eastAsia="Arial" w:ascii="Arial"/>
                <w:color w:val="1F1F1F"/>
                <w:spacing w:val="-3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(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)6</w:t>
            </w:r>
            <w:r>
              <w:rPr>
                <w:rFonts w:cs="Arial" w:hAnsi="Arial" w:eastAsia="Arial" w:ascii="Arial"/>
                <w:color w:val="1F1F1F"/>
                <w:spacing w:val="-3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4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2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1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9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6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9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23" w:hRule="exact"/>
        </w:trPr>
        <w:tc>
          <w:tcPr>
            <w:tcW w:w="264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-1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5"/>
                <w:w w:val="10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10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79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AFAFA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hyperlink r:id="rId5">
              <w:r>
                <w:rPr>
                  <w:rFonts w:cs="Arial" w:hAnsi="Arial" w:eastAsia="Arial" w:ascii="Arial"/>
                  <w:color w:val="1F1F1F"/>
                  <w:spacing w:val="5"/>
                  <w:w w:val="100"/>
                  <w:sz w:val="19"/>
                  <w:szCs w:val="19"/>
                </w:rPr>
                <w:t>s</w:t>
              </w:r>
              <w:r>
                <w:rPr>
                  <w:rFonts w:cs="Arial" w:hAnsi="Arial" w:eastAsia="Arial" w:ascii="Arial"/>
                  <w:color w:val="1F1F1F"/>
                  <w:spacing w:val="-2"/>
                  <w:w w:val="100"/>
                  <w:sz w:val="19"/>
                  <w:szCs w:val="19"/>
                </w:rPr>
                <w:t>.</w:t>
              </w:r>
              <w:r>
                <w:rPr>
                  <w:rFonts w:cs="Arial" w:hAnsi="Arial" w:eastAsia="Arial" w:ascii="Arial"/>
                  <w:color w:val="1F1F1F"/>
                  <w:spacing w:val="-5"/>
                  <w:w w:val="100"/>
                  <w:sz w:val="19"/>
                  <w:szCs w:val="19"/>
                </w:rPr>
                <w:t>d</w:t>
              </w:r>
              <w:r>
                <w:rPr>
                  <w:rFonts w:cs="Arial" w:hAnsi="Arial" w:eastAsia="Arial" w:ascii="Arial"/>
                  <w:color w:val="1F1F1F"/>
                  <w:spacing w:val="-5"/>
                  <w:w w:val="100"/>
                  <w:sz w:val="19"/>
                  <w:szCs w:val="19"/>
                </w:rPr>
                <w:t>o</w:t>
              </w:r>
              <w:r>
                <w:rPr>
                  <w:rFonts w:cs="Arial" w:hAnsi="Arial" w:eastAsia="Arial" w:ascii="Arial"/>
                  <w:color w:val="1F1F1F"/>
                  <w:spacing w:val="5"/>
                  <w:w w:val="100"/>
                  <w:sz w:val="19"/>
                  <w:szCs w:val="19"/>
                </w:rPr>
                <w:t>m</w:t>
              </w:r>
              <w:r>
                <w:rPr>
                  <w:rFonts w:cs="Arial" w:hAnsi="Arial" w:eastAsia="Arial" w:ascii="Arial"/>
                  <w:color w:val="1F1F1F"/>
                  <w:spacing w:val="-5"/>
                  <w:w w:val="100"/>
                  <w:sz w:val="19"/>
                  <w:szCs w:val="19"/>
                </w:rPr>
                <w:t>e</w:t>
              </w:r>
              <w:r>
                <w:rPr>
                  <w:rFonts w:cs="Arial" w:hAnsi="Arial" w:eastAsia="Arial" w:ascii="Arial"/>
                  <w:color w:val="1F1F1F"/>
                  <w:spacing w:val="-4"/>
                  <w:w w:val="100"/>
                  <w:sz w:val="19"/>
                  <w:szCs w:val="19"/>
                </w:rPr>
                <w:t>i</w:t>
              </w:r>
              <w:r>
                <w:rPr>
                  <w:rFonts w:cs="Arial" w:hAnsi="Arial" w:eastAsia="Arial" w:ascii="Arial"/>
                  <w:color w:val="1F1F1F"/>
                  <w:spacing w:val="-4"/>
                  <w:w w:val="100"/>
                  <w:sz w:val="19"/>
                  <w:szCs w:val="19"/>
                </w:rPr>
                <w:t>j</w:t>
              </w:r>
              <w:r>
                <w:rPr>
                  <w:rFonts w:cs="Arial" w:hAnsi="Arial" w:eastAsia="Arial" w:ascii="Arial"/>
                  <w:color w:val="1F1F1F"/>
                  <w:spacing w:val="-5"/>
                  <w:w w:val="100"/>
                  <w:sz w:val="19"/>
                  <w:szCs w:val="19"/>
                </w:rPr>
                <w:t>e</w:t>
              </w:r>
              <w:r>
                <w:rPr>
                  <w:rFonts w:cs="Arial" w:hAnsi="Arial" w:eastAsia="Arial" w:ascii="Arial"/>
                  <w:color w:val="1F1F1F"/>
                  <w:spacing w:val="0"/>
                  <w:w w:val="100"/>
                  <w:sz w:val="19"/>
                  <w:szCs w:val="19"/>
                </w:rPr>
                <w:t>r</w:t>
              </w:r>
              <w:r>
                <w:rPr>
                  <w:rFonts w:cs="Arial" w:hAnsi="Arial" w:eastAsia="Arial" w:ascii="Arial"/>
                  <w:color w:val="1F1F1F"/>
                  <w:spacing w:val="-4"/>
                  <w:w w:val="100"/>
                  <w:sz w:val="19"/>
                  <w:szCs w:val="19"/>
                </w:rPr>
                <w:t>@</w:t>
              </w:r>
              <w:r>
                <w:rPr>
                  <w:rFonts w:cs="Arial" w:hAnsi="Arial" w:eastAsia="Arial" w:ascii="Arial"/>
                  <w:color w:val="1F1F1F"/>
                  <w:spacing w:val="-5"/>
                  <w:w w:val="100"/>
                  <w:sz w:val="19"/>
                  <w:szCs w:val="19"/>
                </w:rPr>
                <w:t>g</w:t>
              </w:r>
              <w:r>
                <w:rPr>
                  <w:rFonts w:cs="Arial" w:hAnsi="Arial" w:eastAsia="Arial" w:ascii="Arial"/>
                  <w:color w:val="1F1F1F"/>
                  <w:spacing w:val="5"/>
                  <w:w w:val="100"/>
                  <w:sz w:val="19"/>
                  <w:szCs w:val="19"/>
                </w:rPr>
                <w:t>m</w:t>
              </w:r>
              <w:r>
                <w:rPr>
                  <w:rFonts w:cs="Arial" w:hAnsi="Arial" w:eastAsia="Arial" w:ascii="Arial"/>
                  <w:color w:val="1F1F1F"/>
                  <w:spacing w:val="-5"/>
                  <w:w w:val="100"/>
                  <w:sz w:val="19"/>
                  <w:szCs w:val="19"/>
                </w:rPr>
                <w:t>a</w:t>
              </w:r>
              <w:r>
                <w:rPr>
                  <w:rFonts w:cs="Arial" w:hAnsi="Arial" w:eastAsia="Arial" w:ascii="Arial"/>
                  <w:color w:val="1F1F1F"/>
                  <w:spacing w:val="-4"/>
                  <w:w w:val="100"/>
                  <w:sz w:val="19"/>
                  <w:szCs w:val="19"/>
                </w:rPr>
                <w:t>i</w:t>
              </w:r>
              <w:r>
                <w:rPr>
                  <w:rFonts w:cs="Arial" w:hAnsi="Arial" w:eastAsia="Arial" w:ascii="Arial"/>
                  <w:color w:val="1F1F1F"/>
                  <w:spacing w:val="-4"/>
                  <w:w w:val="100"/>
                  <w:sz w:val="19"/>
                  <w:szCs w:val="19"/>
                </w:rPr>
                <w:t>l</w:t>
              </w:r>
              <w:r>
                <w:rPr>
                  <w:rFonts w:cs="Arial" w:hAnsi="Arial" w:eastAsia="Arial" w:ascii="Arial"/>
                  <w:color w:val="1F1F1F"/>
                  <w:spacing w:val="-2"/>
                  <w:w w:val="100"/>
                  <w:sz w:val="19"/>
                  <w:szCs w:val="19"/>
                </w:rPr>
                <w:t>.</w:t>
              </w:r>
              <w:r>
                <w:rPr>
                  <w:rFonts w:cs="Arial" w:hAnsi="Arial" w:eastAsia="Arial" w:ascii="Arial"/>
                  <w:color w:val="1F1F1F"/>
                  <w:spacing w:val="5"/>
                  <w:w w:val="100"/>
                  <w:sz w:val="19"/>
                  <w:szCs w:val="19"/>
                </w:rPr>
                <w:t>c</w:t>
              </w:r>
              <w:r>
                <w:rPr>
                  <w:rFonts w:cs="Arial" w:hAnsi="Arial" w:eastAsia="Arial" w:ascii="Arial"/>
                  <w:color w:val="1F1F1F"/>
                  <w:spacing w:val="-5"/>
                  <w:w w:val="100"/>
                  <w:sz w:val="19"/>
                  <w:szCs w:val="19"/>
                </w:rPr>
                <w:t>o</w:t>
              </w:r>
              <w:r>
                <w:rPr>
                  <w:rFonts w:cs="Arial" w:hAnsi="Arial" w:eastAsia="Arial" w:ascii="Arial"/>
                  <w:color w:val="1F1F1F"/>
                  <w:spacing w:val="0"/>
                  <w:w w:val="100"/>
                  <w:sz w:val="19"/>
                  <w:szCs w:val="19"/>
                </w:rPr>
                <w:t>m</w:t>
              </w:r>
            </w:hyperlink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23" w:hRule="exact"/>
        </w:trPr>
        <w:tc>
          <w:tcPr>
            <w:tcW w:w="264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-12"/>
                <w:w w:val="10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79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AFAFA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2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5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,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3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8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6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2</w:t>
            </w:r>
            <w:r>
              <w:rPr>
                <w:rFonts w:cs="Arial" w:hAnsi="Arial" w:eastAsia="Arial" w:ascii="Arial"/>
                <w:color w:val="1F1F1F"/>
                <w:spacing w:val="-3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11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10"/>
                <w:w w:val="10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10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100"/>
                <w:sz w:val="19"/>
                <w:szCs w:val="19"/>
              </w:rPr>
              <w:t>j</w:t>
            </w:r>
            <w:r>
              <w:rPr>
                <w:rFonts w:cs="Arial" w:hAnsi="Arial" w:eastAsia="Arial" w:ascii="Arial"/>
                <w:color w:val="1F1F1F"/>
                <w:spacing w:val="-6"/>
                <w:w w:val="100"/>
                <w:sz w:val="19"/>
                <w:szCs w:val="19"/>
              </w:rPr>
              <w:t>k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rk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23" w:hRule="exact"/>
        </w:trPr>
        <w:tc>
          <w:tcPr>
            <w:tcW w:w="264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-9"/>
                <w:w w:val="10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2"/>
                <w:w w:val="10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2"/>
                <w:w w:val="10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79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AFAFA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2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3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j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1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9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8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4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23" w:hRule="exact"/>
        </w:trPr>
        <w:tc>
          <w:tcPr>
            <w:tcW w:w="264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-9"/>
                <w:w w:val="10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2"/>
                <w:w w:val="10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-4"/>
                <w:w w:val="10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2"/>
                <w:w w:val="10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79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AFAFA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-10"/>
                <w:w w:val="100"/>
                <w:sz w:val="19"/>
                <w:szCs w:val="19"/>
              </w:rPr>
              <w:t>H</w:t>
            </w:r>
            <w:r>
              <w:rPr>
                <w:rFonts w:cs="Arial" w:hAnsi="Arial" w:eastAsia="Arial" w:ascii="Arial"/>
                <w:color w:val="1F1F1F"/>
                <w:spacing w:val="-4"/>
                <w:w w:val="10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10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6"/>
                <w:w w:val="100"/>
                <w:sz w:val="19"/>
                <w:szCs w:val="19"/>
              </w:rPr>
              <w:t>v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5"/>
                <w:w w:val="10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23" w:hRule="exact"/>
        </w:trPr>
        <w:tc>
          <w:tcPr>
            <w:tcW w:w="264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-9"/>
                <w:w w:val="10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5"/>
                <w:w w:val="10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4"/>
                <w:w w:val="10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5"/>
                <w:w w:val="10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h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79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AFAFA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5"/>
                <w:w w:val="10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23" w:hRule="exact"/>
        </w:trPr>
        <w:tc>
          <w:tcPr>
            <w:tcW w:w="2640" w:type="dxa"/>
            <w:tcBorders>
              <w:top w:val="single" w:sz="5" w:space="0" w:color="CFCFCF"/>
              <w:left w:val="single" w:sz="5" w:space="0" w:color="CFCFCF"/>
              <w:bottom w:val="single" w:sz="5" w:space="0" w:color="AFAFAF"/>
              <w:right w:val="single" w:sz="5" w:space="0" w:color="CFCFC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1"/>
                <w:w w:val="10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10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100"/>
                <w:sz w:val="19"/>
                <w:szCs w:val="19"/>
              </w:rPr>
              <w:t>j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1"/>
                <w:w w:val="100"/>
                <w:sz w:val="19"/>
                <w:szCs w:val="19"/>
              </w:rPr>
              <w:t>w</w:t>
            </w:r>
            <w:r>
              <w:rPr>
                <w:rFonts w:cs="Arial" w:hAnsi="Arial" w:eastAsia="Arial" w:ascii="Arial"/>
                <w:color w:val="1F1F1F"/>
                <w:spacing w:val="-4"/>
                <w:w w:val="10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100"/>
                <w:sz w:val="19"/>
                <w:szCs w:val="19"/>
              </w:rPr>
              <w:t>j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7921" w:type="dxa"/>
            <w:tcBorders>
              <w:top w:val="single" w:sz="5" w:space="0" w:color="CFCFCF"/>
              <w:left w:val="single" w:sz="5" w:space="0" w:color="CFCFCF"/>
              <w:bottom w:val="single" w:sz="5" w:space="0" w:color="AFAFAF"/>
              <w:right w:val="single" w:sz="5" w:space="0" w:color="AFAFA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,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12"/>
                <w:w w:val="100"/>
                <w:sz w:val="19"/>
                <w:szCs w:val="19"/>
              </w:rPr>
              <w:t>V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6"/>
                <w:w w:val="100"/>
                <w:sz w:val="19"/>
                <w:szCs w:val="19"/>
              </w:rPr>
              <w:t>k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h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2"/>
                <w:w w:val="100"/>
                <w:sz w:val="19"/>
                <w:szCs w:val="19"/>
              </w:rPr>
              <w:t>f</w:t>
            </w:r>
            <w:r>
              <w:rPr>
                <w:rFonts w:cs="Arial" w:hAnsi="Arial" w:eastAsia="Arial" w:ascii="Arial"/>
                <w:color w:val="1F1F1F"/>
                <w:spacing w:val="-2"/>
                <w:w w:val="10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5"/>
                <w:w w:val="10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k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</w:tbl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ind w:left="176"/>
      </w:pPr>
      <w:r>
        <w:pict>
          <v:shape type="#_x0000_t75" style="position:absolute;margin-left:35.2376pt;margin-top:23.5563pt;width:528.617pt;height:99.7281pt;mso-position-horizontal-relative:page;mso-position-vertical-relative:paragraph;z-index:-334">
            <v:imagedata o:title="" r:id="rId6"/>
          </v:shape>
        </w:pict>
      </w:r>
      <w:r>
        <w:rPr>
          <w:rFonts w:cs="Times New Roman" w:hAnsi="Times New Roman" w:eastAsia="Times New Roman" w:ascii="Times New Roman"/>
          <w:color w:val="2F2F2F"/>
          <w:spacing w:val="-3"/>
          <w:w w:val="9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F2F2F"/>
          <w:spacing w:val="-12"/>
          <w:w w:val="111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2F2F2F"/>
          <w:spacing w:val="1"/>
          <w:w w:val="106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2F2F2F"/>
          <w:spacing w:val="-9"/>
          <w:w w:val="113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F2F2F"/>
          <w:spacing w:val="-4"/>
          <w:w w:val="112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F2F2F"/>
          <w:spacing w:val="-12"/>
          <w:w w:val="111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2F2F2F"/>
          <w:spacing w:val="-4"/>
          <w:w w:val="112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F2F2F"/>
          <w:spacing w:val="2"/>
          <w:w w:val="118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2F2F2F"/>
          <w:spacing w:val="2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2F2F2F"/>
          <w:spacing w:val="-9"/>
          <w:w w:val="113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F2F2F"/>
          <w:spacing w:val="0"/>
          <w:w w:val="118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7"/>
          <w:szCs w:val="27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tbl>
      <w:tblPr>
        <w:tblW w:w="0" w:type="auto"/>
        <w:tblLook w:val="01E0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0" w:hRule="exact"/>
        </w:trPr>
        <w:tc>
          <w:tcPr>
            <w:tcW w:w="264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>
            <w:pPr>
              <w:rPr>
                <w:sz w:val="14"/>
                <w:szCs w:val="14"/>
              </w:rPr>
              <w:jc w:val="left"/>
              <w:spacing w:before="4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ind w:left="57"/>
            </w:pP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10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2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1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79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AFAFAF"/>
            </w:tcBorders>
          </w:tcPr>
          <w:p>
            <w:pPr>
              <w:rPr>
                <w:rFonts w:cs="Arial Black" w:hAnsi="Arial Black" w:eastAsia="Arial Black" w:ascii="Arial Black"/>
                <w:sz w:val="20"/>
                <w:szCs w:val="20"/>
              </w:rPr>
              <w:jc w:val="left"/>
              <w:spacing w:lineRule="exact" w:line="260"/>
              <w:ind w:left="57"/>
            </w:pPr>
            <w:r>
              <w:rPr>
                <w:rFonts w:cs="Arial Black" w:hAnsi="Arial Black" w:eastAsia="Arial Black" w:ascii="Arial Black"/>
                <w:color w:val="1F1F1F"/>
                <w:spacing w:val="-4"/>
                <w:w w:val="79"/>
                <w:sz w:val="20"/>
                <w:szCs w:val="20"/>
              </w:rPr>
              <w:t>O</w:t>
            </w:r>
            <w:r>
              <w:rPr>
                <w:rFonts w:cs="Arial Black" w:hAnsi="Arial Black" w:eastAsia="Arial Black" w:ascii="Arial Black"/>
                <w:color w:val="1F1F1F"/>
                <w:spacing w:val="1"/>
                <w:w w:val="79"/>
                <w:sz w:val="20"/>
                <w:szCs w:val="20"/>
              </w:rPr>
              <w:t>v</w:t>
            </w:r>
            <w:r>
              <w:rPr>
                <w:rFonts w:cs="Arial Black" w:hAnsi="Arial Black" w:eastAsia="Arial Black" w:ascii="Arial Black"/>
                <w:color w:val="1F1F1F"/>
                <w:spacing w:val="1"/>
                <w:w w:val="79"/>
                <w:sz w:val="20"/>
                <w:szCs w:val="20"/>
              </w:rPr>
              <w:t>e</w:t>
            </w:r>
            <w:r>
              <w:rPr>
                <w:rFonts w:cs="Arial Black" w:hAnsi="Arial Black" w:eastAsia="Arial Black" w:ascii="Arial Black"/>
                <w:color w:val="1F1F1F"/>
                <w:spacing w:val="-2"/>
                <w:w w:val="79"/>
                <w:sz w:val="20"/>
                <w:szCs w:val="20"/>
              </w:rPr>
              <w:t>r</w:t>
            </w:r>
            <w:r>
              <w:rPr>
                <w:rFonts w:cs="Arial Black" w:hAnsi="Arial Black" w:eastAsia="Arial Black" w:ascii="Arial Black"/>
                <w:color w:val="1F1F1F"/>
                <w:spacing w:val="-7"/>
                <w:w w:val="79"/>
                <w:sz w:val="20"/>
                <w:szCs w:val="20"/>
              </w:rPr>
              <w:t>g</w:t>
            </w:r>
            <w:r>
              <w:rPr>
                <w:rFonts w:cs="Arial Black" w:hAnsi="Arial Black" w:eastAsia="Arial Black" w:ascii="Arial Black"/>
                <w:color w:val="1F1F1F"/>
                <w:spacing w:val="-8"/>
                <w:w w:val="79"/>
                <w:sz w:val="20"/>
                <w:szCs w:val="20"/>
              </w:rPr>
              <w:t>a</w:t>
            </w:r>
            <w:r>
              <w:rPr>
                <w:rFonts w:cs="Arial Black" w:hAnsi="Arial Black" w:eastAsia="Arial Black" w:ascii="Arial Black"/>
                <w:color w:val="1F1F1F"/>
                <w:spacing w:val="-7"/>
                <w:w w:val="79"/>
                <w:sz w:val="20"/>
                <w:szCs w:val="20"/>
              </w:rPr>
              <w:t>n</w:t>
            </w:r>
            <w:r>
              <w:rPr>
                <w:rFonts w:cs="Arial Black" w:hAnsi="Arial Black" w:eastAsia="Arial Black" w:ascii="Arial Black"/>
                <w:color w:val="1F1F1F"/>
                <w:spacing w:val="-7"/>
                <w:w w:val="79"/>
                <w:sz w:val="20"/>
                <w:szCs w:val="20"/>
              </w:rPr>
              <w:t>g</w:t>
            </w:r>
            <w:r>
              <w:rPr>
                <w:rFonts w:cs="Arial Black" w:hAnsi="Arial Black" w:eastAsia="Arial Black" w:ascii="Arial Black"/>
                <w:color w:val="1F1F1F"/>
                <w:spacing w:val="-8"/>
                <w:w w:val="79"/>
                <w:sz w:val="20"/>
                <w:szCs w:val="20"/>
              </w:rPr>
              <w:t>s</w:t>
            </w:r>
            <w:r>
              <w:rPr>
                <w:rFonts w:cs="Arial Black" w:hAnsi="Arial Black" w:eastAsia="Arial Black" w:ascii="Arial Black"/>
                <w:color w:val="1F1F1F"/>
                <w:spacing w:val="-7"/>
                <w:w w:val="79"/>
                <w:sz w:val="20"/>
                <w:szCs w:val="20"/>
              </w:rPr>
              <w:t>b</w:t>
            </w:r>
            <w:r>
              <w:rPr>
                <w:rFonts w:cs="Arial Black" w:hAnsi="Arial Black" w:eastAsia="Arial Black" w:ascii="Arial Black"/>
                <w:color w:val="1F1F1F"/>
                <w:spacing w:val="1"/>
                <w:w w:val="79"/>
                <w:sz w:val="20"/>
                <w:szCs w:val="20"/>
              </w:rPr>
              <w:t>e</w:t>
            </w:r>
            <w:r>
              <w:rPr>
                <w:rFonts w:cs="Arial Black" w:hAnsi="Arial Black" w:eastAsia="Arial Black" w:ascii="Arial Black"/>
                <w:color w:val="1F1F1F"/>
                <w:spacing w:val="-13"/>
                <w:w w:val="79"/>
                <w:sz w:val="20"/>
                <w:szCs w:val="20"/>
              </w:rPr>
              <w:t>w</w:t>
            </w:r>
            <w:r>
              <w:rPr>
                <w:rFonts w:cs="Arial Black" w:hAnsi="Arial Black" w:eastAsia="Arial Black" w:ascii="Arial Black"/>
                <w:color w:val="1F1F1F"/>
                <w:spacing w:val="-4"/>
                <w:w w:val="79"/>
                <w:sz w:val="20"/>
                <w:szCs w:val="20"/>
              </w:rPr>
              <w:t>i</w:t>
            </w:r>
            <w:r>
              <w:rPr>
                <w:rFonts w:cs="Arial Black" w:hAnsi="Arial Black" w:eastAsia="Arial Black" w:ascii="Arial Black"/>
                <w:color w:val="1F1F1F"/>
                <w:spacing w:val="-4"/>
                <w:w w:val="79"/>
                <w:sz w:val="20"/>
                <w:szCs w:val="20"/>
              </w:rPr>
              <w:t>j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79"/>
                <w:sz w:val="20"/>
                <w:szCs w:val="20"/>
              </w:rPr>
              <w:t>s</w:t>
            </w:r>
            <w:r>
              <w:rPr>
                <w:rFonts w:cs="Arial Black" w:hAnsi="Arial Black" w:eastAsia="Arial Black" w:ascii="Arial Black"/>
                <w:color w:val="1F1F1F"/>
                <w:spacing w:val="1"/>
                <w:w w:val="79"/>
                <w:sz w:val="20"/>
                <w:szCs w:val="20"/>
              </w:rPr>
              <w:t> </w:t>
            </w:r>
            <w:r>
              <w:rPr>
                <w:rFonts w:cs="Arial Black" w:hAnsi="Arial Black" w:eastAsia="Arial Black" w:ascii="Arial Black"/>
                <w:color w:val="1F1F1F"/>
                <w:spacing w:val="-10"/>
                <w:w w:val="76"/>
                <w:sz w:val="20"/>
                <w:szCs w:val="20"/>
              </w:rPr>
              <w:t>a</w:t>
            </w:r>
            <w:r>
              <w:rPr>
                <w:rFonts w:cs="Arial Black" w:hAnsi="Arial Black" w:eastAsia="Arial Black" w:ascii="Arial Black"/>
                <w:color w:val="1F1F1F"/>
                <w:spacing w:val="-4"/>
                <w:w w:val="69"/>
                <w:sz w:val="20"/>
                <w:szCs w:val="20"/>
              </w:rPr>
              <w:t>t</w:t>
            </w:r>
            <w:r>
              <w:rPr>
                <w:rFonts w:cs="Arial Black" w:hAnsi="Arial Black" w:eastAsia="Arial Black" w:ascii="Arial Black"/>
                <w:color w:val="1F1F1F"/>
                <w:spacing w:val="-9"/>
                <w:w w:val="84"/>
                <w:sz w:val="20"/>
                <w:szCs w:val="20"/>
              </w:rPr>
              <w:t>h</w:t>
            </w:r>
            <w:r>
              <w:rPr>
                <w:rFonts w:cs="Arial Black" w:hAnsi="Arial Black" w:eastAsia="Arial Black" w:ascii="Arial Black"/>
                <w:color w:val="1F1F1F"/>
                <w:spacing w:val="1"/>
                <w:w w:val="76"/>
                <w:sz w:val="20"/>
                <w:szCs w:val="20"/>
              </w:rPr>
              <w:t>e</w:t>
            </w:r>
            <w:r>
              <w:rPr>
                <w:rFonts w:cs="Arial Black" w:hAnsi="Arial Black" w:eastAsia="Arial Black" w:ascii="Arial Black"/>
                <w:color w:val="1F1F1F"/>
                <w:spacing w:val="-9"/>
                <w:w w:val="84"/>
                <w:sz w:val="20"/>
                <w:szCs w:val="20"/>
              </w:rPr>
              <w:t>n</w:t>
            </w:r>
            <w:r>
              <w:rPr>
                <w:rFonts w:cs="Arial Black" w:hAnsi="Arial Black" w:eastAsia="Arial Black" w:ascii="Arial Black"/>
                <w:color w:val="1F1F1F"/>
                <w:spacing w:val="1"/>
                <w:w w:val="76"/>
                <w:sz w:val="20"/>
                <w:szCs w:val="20"/>
              </w:rPr>
              <w:t>e</w:t>
            </w:r>
            <w:r>
              <w:rPr>
                <w:rFonts w:cs="Arial Black" w:hAnsi="Arial Black" w:eastAsia="Arial Black" w:ascii="Arial Black"/>
                <w:color w:val="1F1F1F"/>
                <w:spacing w:val="-9"/>
                <w:w w:val="84"/>
                <w:sz w:val="20"/>
                <w:szCs w:val="20"/>
              </w:rPr>
              <w:t>u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81"/>
                <w:sz w:val="20"/>
                <w:szCs w:val="20"/>
              </w:rPr>
              <w:t>m</w:t>
            </w:r>
            <w:r>
              <w:rPr>
                <w:rFonts w:cs="Arial Black" w:hAnsi="Arial Black" w:eastAsia="Arial Black" w:ascii="Arial Black"/>
                <w:color w:val="1F1F1F"/>
                <w:spacing w:val="-46"/>
                <w:w w:val="100"/>
                <w:sz w:val="20"/>
                <w:szCs w:val="20"/>
              </w:rPr>
              <w:t> </w:t>
            </w:r>
            <w:r>
              <w:rPr>
                <w:rFonts w:cs="Arial Black" w:hAnsi="Arial Black" w:eastAsia="Arial Black" w:ascii="Arial Black"/>
                <w:color w:val="1F1F1F"/>
                <w:spacing w:val="-10"/>
                <w:w w:val="76"/>
                <w:sz w:val="20"/>
                <w:szCs w:val="20"/>
              </w:rPr>
              <w:t>3</w:t>
            </w:r>
            <w:r>
              <w:rPr>
                <w:rFonts w:cs="Arial Black" w:hAnsi="Arial Black" w:eastAsia="Arial Black" w:ascii="Arial Black"/>
                <w:color w:val="1F1F1F"/>
                <w:spacing w:val="-4"/>
                <w:w w:val="81"/>
                <w:sz w:val="20"/>
                <w:szCs w:val="20"/>
              </w:rPr>
              <w:t>&gt;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76"/>
                <w:sz w:val="20"/>
                <w:szCs w:val="20"/>
              </w:rPr>
              <w:t>4</w:t>
            </w:r>
            <w:r>
              <w:rPr>
                <w:rFonts w:cs="Arial Black" w:hAnsi="Arial Black" w:eastAsia="Arial Black" w:ascii="Arial Black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lineRule="exact" w:line="180"/>
              <w:ind w:left="57"/>
            </w:pP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h</w:t>
            </w:r>
            <w:r>
              <w:rPr>
                <w:rFonts w:cs="Arial" w:hAnsi="Arial" w:eastAsia="Arial" w:ascii="Arial"/>
                <w:color w:val="1F1F1F"/>
                <w:spacing w:val="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y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8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1"/>
                <w:w w:val="10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rn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726" w:hRule="exact"/>
        </w:trPr>
        <w:tc>
          <w:tcPr>
            <w:tcW w:w="264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>
            <w:pPr>
              <w:rPr>
                <w:sz w:val="22"/>
                <w:szCs w:val="22"/>
              </w:rPr>
              <w:jc w:val="left"/>
              <w:spacing w:before="16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ind w:left="57"/>
            </w:pP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10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2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5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79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AFAFAF"/>
            </w:tcBorders>
          </w:tcPr>
          <w:p>
            <w:pPr>
              <w:rPr>
                <w:rFonts w:cs="Arial Black" w:hAnsi="Arial Black" w:eastAsia="Arial Black" w:ascii="Arial Black"/>
                <w:sz w:val="20"/>
                <w:szCs w:val="20"/>
              </w:rPr>
              <w:jc w:val="left"/>
              <w:spacing w:lineRule="exact" w:line="260"/>
              <w:ind w:left="57"/>
            </w:pPr>
            <w:r>
              <w:rPr>
                <w:rFonts w:cs="Arial Black" w:hAnsi="Arial Black" w:eastAsia="Arial Black" w:ascii="Arial Black"/>
                <w:color w:val="1F1F1F"/>
                <w:spacing w:val="-5"/>
                <w:w w:val="78"/>
                <w:sz w:val="20"/>
                <w:szCs w:val="20"/>
              </w:rPr>
              <w:t>D</w:t>
            </w:r>
            <w:r>
              <w:rPr>
                <w:rFonts w:cs="Arial Black" w:hAnsi="Arial Black" w:eastAsia="Arial Black" w:ascii="Arial Black"/>
                <w:color w:val="1F1F1F"/>
                <w:spacing w:val="-4"/>
                <w:w w:val="78"/>
                <w:sz w:val="20"/>
                <w:szCs w:val="20"/>
              </w:rPr>
              <w:t>i</w:t>
            </w:r>
            <w:r>
              <w:rPr>
                <w:rFonts w:cs="Arial Black" w:hAnsi="Arial Black" w:eastAsia="Arial Black" w:ascii="Arial Black"/>
                <w:color w:val="1F1F1F"/>
                <w:spacing w:val="-7"/>
                <w:w w:val="78"/>
                <w:sz w:val="20"/>
                <w:szCs w:val="20"/>
              </w:rPr>
              <w:t>p</w:t>
            </w:r>
            <w:r>
              <w:rPr>
                <w:rFonts w:cs="Arial Black" w:hAnsi="Arial Black" w:eastAsia="Arial Black" w:ascii="Arial Black"/>
                <w:color w:val="1F1F1F"/>
                <w:spacing w:val="-4"/>
                <w:w w:val="78"/>
                <w:sz w:val="20"/>
                <w:szCs w:val="20"/>
              </w:rPr>
              <w:t>l</w:t>
            </w:r>
            <w:r>
              <w:rPr>
                <w:rFonts w:cs="Arial Black" w:hAnsi="Arial Black" w:eastAsia="Arial Black" w:ascii="Arial Black"/>
                <w:color w:val="1F1F1F"/>
                <w:spacing w:val="-7"/>
                <w:w w:val="78"/>
                <w:sz w:val="20"/>
                <w:szCs w:val="20"/>
              </w:rPr>
              <w:t>o</w:t>
            </w:r>
            <w:r>
              <w:rPr>
                <w:rFonts w:cs="Arial Black" w:hAnsi="Arial Black" w:eastAsia="Arial Black" w:ascii="Arial Black"/>
                <w:color w:val="1F1F1F"/>
                <w:spacing w:val="-20"/>
                <w:w w:val="78"/>
                <w:sz w:val="20"/>
                <w:szCs w:val="20"/>
              </w:rPr>
              <w:t>m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78"/>
                <w:sz w:val="20"/>
                <w:szCs w:val="20"/>
              </w:rPr>
              <w:t>a</w:t>
            </w:r>
            <w:r>
              <w:rPr>
                <w:rFonts w:cs="Arial Black" w:hAnsi="Arial Black" w:eastAsia="Arial Black" w:ascii="Arial Black"/>
                <w:color w:val="1F1F1F"/>
                <w:spacing w:val="-2"/>
                <w:w w:val="78"/>
                <w:sz w:val="20"/>
                <w:szCs w:val="20"/>
              </w:rPr>
              <w:t> </w:t>
            </w:r>
            <w:r>
              <w:rPr>
                <w:rFonts w:cs="Arial Black" w:hAnsi="Arial Black" w:eastAsia="Arial Black" w:ascii="Arial Black"/>
                <w:color w:val="1F1F1F"/>
                <w:spacing w:val="-20"/>
                <w:w w:val="78"/>
                <w:sz w:val="20"/>
                <w:szCs w:val="20"/>
              </w:rPr>
              <w:t>m</w:t>
            </w:r>
            <w:r>
              <w:rPr>
                <w:rFonts w:cs="Arial Black" w:hAnsi="Arial Black" w:eastAsia="Arial Black" w:ascii="Arial Black"/>
                <w:color w:val="1F1F1F"/>
                <w:spacing w:val="-4"/>
                <w:w w:val="78"/>
                <w:sz w:val="20"/>
                <w:szCs w:val="20"/>
              </w:rPr>
              <w:t>i</w:t>
            </w:r>
            <w:r>
              <w:rPr>
                <w:rFonts w:cs="Arial Black" w:hAnsi="Arial Black" w:eastAsia="Arial Black" w:ascii="Arial Black"/>
                <w:color w:val="1F1F1F"/>
                <w:spacing w:val="-7"/>
                <w:w w:val="78"/>
                <w:sz w:val="20"/>
                <w:szCs w:val="20"/>
              </w:rPr>
              <w:t>d</w:t>
            </w:r>
            <w:r>
              <w:rPr>
                <w:rFonts w:cs="Arial Black" w:hAnsi="Arial Black" w:eastAsia="Arial Black" w:ascii="Arial Black"/>
                <w:color w:val="1F1F1F"/>
                <w:spacing w:val="-7"/>
                <w:w w:val="78"/>
                <w:sz w:val="20"/>
                <w:szCs w:val="20"/>
              </w:rPr>
              <w:t>d</w:t>
            </w:r>
            <w:r>
              <w:rPr>
                <w:rFonts w:cs="Arial Black" w:hAnsi="Arial Black" w:eastAsia="Arial Black" w:ascii="Arial Black"/>
                <w:color w:val="1F1F1F"/>
                <w:spacing w:val="1"/>
                <w:w w:val="78"/>
                <w:sz w:val="20"/>
                <w:szCs w:val="20"/>
              </w:rPr>
              <w:t>e</w:t>
            </w:r>
            <w:r>
              <w:rPr>
                <w:rFonts w:cs="Arial Black" w:hAnsi="Arial Black" w:eastAsia="Arial Black" w:ascii="Arial Black"/>
                <w:color w:val="1F1F1F"/>
                <w:spacing w:val="-7"/>
                <w:w w:val="78"/>
                <w:sz w:val="20"/>
                <w:szCs w:val="20"/>
              </w:rPr>
              <w:t>n</w:t>
            </w:r>
            <w:r>
              <w:rPr>
                <w:rFonts w:cs="Arial Black" w:hAnsi="Arial Black" w:eastAsia="Arial Black" w:ascii="Arial Black"/>
                <w:color w:val="1F1F1F"/>
                <w:spacing w:val="-8"/>
                <w:w w:val="78"/>
                <w:sz w:val="20"/>
                <w:szCs w:val="20"/>
              </w:rPr>
              <w:t>k</w:t>
            </w:r>
            <w:r>
              <w:rPr>
                <w:rFonts w:cs="Arial Black" w:hAnsi="Arial Black" w:eastAsia="Arial Black" w:ascii="Arial Black"/>
                <w:color w:val="1F1F1F"/>
                <w:spacing w:val="-8"/>
                <w:w w:val="78"/>
                <w:sz w:val="20"/>
                <w:szCs w:val="20"/>
              </w:rPr>
              <w:t>a</w:t>
            </w:r>
            <w:r>
              <w:rPr>
                <w:rFonts w:cs="Arial Black" w:hAnsi="Arial Black" w:eastAsia="Arial Black" w:ascii="Arial Black"/>
                <w:color w:val="1F1F1F"/>
                <w:spacing w:val="-7"/>
                <w:w w:val="78"/>
                <w:sz w:val="20"/>
                <w:szCs w:val="20"/>
              </w:rPr>
              <w:t>d</w:t>
            </w:r>
            <w:r>
              <w:rPr>
                <w:rFonts w:cs="Arial Black" w:hAnsi="Arial Black" w:eastAsia="Arial Black" w:ascii="Arial Black"/>
                <w:color w:val="1F1F1F"/>
                <w:spacing w:val="1"/>
                <w:w w:val="78"/>
                <w:sz w:val="20"/>
                <w:szCs w:val="20"/>
              </w:rPr>
              <w:t>e</w:t>
            </w:r>
            <w:r>
              <w:rPr>
                <w:rFonts w:cs="Arial Black" w:hAnsi="Arial Black" w:eastAsia="Arial Black" w:ascii="Arial Black"/>
                <w:color w:val="1F1F1F"/>
                <w:spacing w:val="-2"/>
                <w:w w:val="78"/>
                <w:sz w:val="20"/>
                <w:szCs w:val="20"/>
              </w:rPr>
              <w:t>r</w:t>
            </w:r>
            <w:r>
              <w:rPr>
                <w:rFonts w:cs="Arial Black" w:hAnsi="Arial Black" w:eastAsia="Arial Black" w:ascii="Arial Black"/>
                <w:color w:val="1F1F1F"/>
                <w:spacing w:val="-3"/>
                <w:w w:val="78"/>
                <w:sz w:val="20"/>
                <w:szCs w:val="20"/>
              </w:rPr>
              <w:t>f</w:t>
            </w:r>
            <w:r>
              <w:rPr>
                <w:rFonts w:cs="Arial Black" w:hAnsi="Arial Black" w:eastAsia="Arial Black" w:ascii="Arial Black"/>
                <w:color w:val="1F1F1F"/>
                <w:spacing w:val="-7"/>
                <w:w w:val="78"/>
                <w:sz w:val="20"/>
                <w:szCs w:val="20"/>
              </w:rPr>
              <w:t>u</w:t>
            </w:r>
            <w:r>
              <w:rPr>
                <w:rFonts w:cs="Arial Black" w:hAnsi="Arial Black" w:eastAsia="Arial Black" w:ascii="Arial Black"/>
                <w:color w:val="1F1F1F"/>
                <w:spacing w:val="-7"/>
                <w:w w:val="78"/>
                <w:sz w:val="20"/>
                <w:szCs w:val="20"/>
              </w:rPr>
              <w:t>n</w:t>
            </w:r>
            <w:r>
              <w:rPr>
                <w:rFonts w:cs="Arial Black" w:hAnsi="Arial Black" w:eastAsia="Arial Black" w:ascii="Arial Black"/>
                <w:color w:val="1F1F1F"/>
                <w:spacing w:val="-8"/>
                <w:w w:val="78"/>
                <w:sz w:val="20"/>
                <w:szCs w:val="20"/>
              </w:rPr>
              <w:t>c</w:t>
            </w:r>
            <w:r>
              <w:rPr>
                <w:rFonts w:cs="Arial Black" w:hAnsi="Arial Black" w:eastAsia="Arial Black" w:ascii="Arial Black"/>
                <w:color w:val="1F1F1F"/>
                <w:spacing w:val="-3"/>
                <w:w w:val="78"/>
                <w:sz w:val="20"/>
                <w:szCs w:val="20"/>
              </w:rPr>
              <w:t>t</w:t>
            </w:r>
            <w:r>
              <w:rPr>
                <w:rFonts w:cs="Arial Black" w:hAnsi="Arial Black" w:eastAsia="Arial Black" w:ascii="Arial Black"/>
                <w:color w:val="1F1F1F"/>
                <w:spacing w:val="-4"/>
                <w:w w:val="78"/>
                <w:sz w:val="20"/>
                <w:szCs w:val="20"/>
              </w:rPr>
              <w:t>i</w:t>
            </w:r>
            <w:r>
              <w:rPr>
                <w:rFonts w:cs="Arial Black" w:hAnsi="Arial Black" w:eastAsia="Arial Black" w:ascii="Arial Black"/>
                <w:color w:val="1F1F1F"/>
                <w:spacing w:val="-7"/>
                <w:w w:val="78"/>
                <w:sz w:val="20"/>
                <w:szCs w:val="20"/>
              </w:rPr>
              <w:t>o</w:t>
            </w:r>
            <w:r>
              <w:rPr>
                <w:rFonts w:cs="Arial Black" w:hAnsi="Arial Black" w:eastAsia="Arial Black" w:ascii="Arial Black"/>
                <w:color w:val="1F1F1F"/>
                <w:spacing w:val="-7"/>
                <w:w w:val="78"/>
                <w:sz w:val="20"/>
                <w:szCs w:val="20"/>
              </w:rPr>
              <w:t>n</w:t>
            </w:r>
            <w:r>
              <w:rPr>
                <w:rFonts w:cs="Arial Black" w:hAnsi="Arial Black" w:eastAsia="Arial Black" w:ascii="Arial Black"/>
                <w:color w:val="1F1F1F"/>
                <w:spacing w:val="-8"/>
                <w:w w:val="78"/>
                <w:sz w:val="20"/>
                <w:szCs w:val="20"/>
              </w:rPr>
              <w:t>a</w:t>
            </w:r>
            <w:r>
              <w:rPr>
                <w:rFonts w:cs="Arial Black" w:hAnsi="Arial Black" w:eastAsia="Arial Black" w:ascii="Arial Black"/>
                <w:color w:val="1F1F1F"/>
                <w:spacing w:val="-2"/>
                <w:w w:val="78"/>
                <w:sz w:val="20"/>
                <w:szCs w:val="20"/>
              </w:rPr>
              <w:t>r</w:t>
            </w:r>
            <w:r>
              <w:rPr>
                <w:rFonts w:cs="Arial Black" w:hAnsi="Arial Black" w:eastAsia="Arial Black" w:ascii="Arial Black"/>
                <w:color w:val="1F1F1F"/>
                <w:spacing w:val="-4"/>
                <w:w w:val="78"/>
                <w:sz w:val="20"/>
                <w:szCs w:val="20"/>
              </w:rPr>
              <w:t>i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78"/>
                <w:sz w:val="20"/>
                <w:szCs w:val="20"/>
              </w:rPr>
              <w:t>s</w:t>
            </w:r>
            <w:r>
              <w:rPr>
                <w:rFonts w:cs="Arial Black" w:hAnsi="Arial Black" w:eastAsia="Arial Black" w:ascii="Arial Black"/>
                <w:color w:val="1F1F1F"/>
                <w:spacing w:val="1"/>
                <w:w w:val="78"/>
                <w:sz w:val="20"/>
                <w:szCs w:val="20"/>
              </w:rPr>
              <w:t> </w:t>
            </w:r>
            <w:r>
              <w:rPr>
                <w:rFonts w:cs="Arial Black" w:hAnsi="Arial Black" w:eastAsia="Arial Black" w:ascii="Arial Black"/>
                <w:color w:val="1F1F1F"/>
                <w:spacing w:val="2"/>
                <w:w w:val="75"/>
                <w:sz w:val="20"/>
                <w:szCs w:val="20"/>
              </w:rPr>
              <w:t>T</w:t>
            </w:r>
            <w:r>
              <w:rPr>
                <w:rFonts w:cs="Arial Black" w:hAnsi="Arial Black" w:eastAsia="Arial Black" w:ascii="Arial Black"/>
                <w:color w:val="1F1F1F"/>
                <w:spacing w:val="1"/>
                <w:w w:val="75"/>
                <w:sz w:val="20"/>
                <w:szCs w:val="20"/>
              </w:rPr>
              <w:t>e</w:t>
            </w:r>
            <w:r>
              <w:rPr>
                <w:rFonts w:cs="Arial Black" w:hAnsi="Arial Black" w:eastAsia="Arial Black" w:ascii="Arial Black"/>
                <w:color w:val="1F1F1F"/>
                <w:spacing w:val="-4"/>
                <w:w w:val="75"/>
                <w:sz w:val="20"/>
                <w:szCs w:val="20"/>
              </w:rPr>
              <w:t>l</w:t>
            </w:r>
            <w:r>
              <w:rPr>
                <w:rFonts w:cs="Arial Black" w:hAnsi="Arial Black" w:eastAsia="Arial Black" w:ascii="Arial Black"/>
                <w:color w:val="1F1F1F"/>
                <w:spacing w:val="1"/>
                <w:w w:val="75"/>
                <w:sz w:val="20"/>
                <w:szCs w:val="20"/>
              </w:rPr>
              <w:t>e</w:t>
            </w:r>
            <w:r>
              <w:rPr>
                <w:rFonts w:cs="Arial Black" w:hAnsi="Arial Black" w:eastAsia="Arial Black" w:ascii="Arial Black"/>
                <w:color w:val="1F1F1F"/>
                <w:spacing w:val="-19"/>
                <w:w w:val="75"/>
                <w:sz w:val="20"/>
                <w:szCs w:val="20"/>
              </w:rPr>
              <w:t>m</w:t>
            </w:r>
            <w:r>
              <w:rPr>
                <w:rFonts w:cs="Arial Black" w:hAnsi="Arial Black" w:eastAsia="Arial Black" w:ascii="Arial Black"/>
                <w:color w:val="1F1F1F"/>
                <w:spacing w:val="-8"/>
                <w:w w:val="75"/>
                <w:sz w:val="20"/>
                <w:szCs w:val="20"/>
              </w:rPr>
              <w:t>a</w:t>
            </w:r>
            <w:r>
              <w:rPr>
                <w:rFonts w:cs="Arial Black" w:hAnsi="Arial Black" w:eastAsia="Arial Black" w:ascii="Arial Black"/>
                <w:color w:val="1F1F1F"/>
                <w:spacing w:val="-3"/>
                <w:w w:val="75"/>
                <w:sz w:val="20"/>
                <w:szCs w:val="20"/>
              </w:rPr>
              <w:t>t</w:t>
            </w:r>
            <w:r>
              <w:rPr>
                <w:rFonts w:cs="Arial Black" w:hAnsi="Arial Black" w:eastAsia="Arial Black" w:ascii="Arial Black"/>
                <w:color w:val="1F1F1F"/>
                <w:spacing w:val="-4"/>
                <w:w w:val="75"/>
                <w:sz w:val="20"/>
                <w:szCs w:val="20"/>
              </w:rPr>
              <w:t>i</w:t>
            </w:r>
            <w:r>
              <w:rPr>
                <w:rFonts w:cs="Arial Black" w:hAnsi="Arial Black" w:eastAsia="Arial Black" w:ascii="Arial Black"/>
                <w:color w:val="1F1F1F"/>
                <w:spacing w:val="-8"/>
                <w:w w:val="75"/>
                <w:sz w:val="20"/>
                <w:szCs w:val="20"/>
              </w:rPr>
              <w:t>c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75"/>
                <w:sz w:val="20"/>
                <w:szCs w:val="20"/>
              </w:rPr>
              <w:t>a</w:t>
            </w:r>
            <w:r>
              <w:rPr>
                <w:rFonts w:cs="Arial Black" w:hAnsi="Arial Black" w:eastAsia="Arial Black" w:ascii="Arial Black"/>
                <w:color w:val="1F1F1F"/>
                <w:spacing w:val="-9"/>
                <w:w w:val="75"/>
                <w:sz w:val="20"/>
                <w:szCs w:val="20"/>
              </w:rPr>
              <w:t> </w:t>
            </w:r>
            <w:r>
              <w:rPr>
                <w:rFonts w:cs="Arial Black" w:hAnsi="Arial Black" w:eastAsia="Arial Black" w:ascii="Arial Black"/>
                <w:color w:val="1F1F1F"/>
                <w:spacing w:val="-7"/>
                <w:w w:val="77"/>
                <w:sz w:val="20"/>
                <w:szCs w:val="20"/>
              </w:rPr>
              <w:t>n</w:t>
            </w:r>
            <w:r>
              <w:rPr>
                <w:rFonts w:cs="Arial Black" w:hAnsi="Arial Black" w:eastAsia="Arial Black" w:ascii="Arial Black"/>
                <w:color w:val="1F1F1F"/>
                <w:spacing w:val="-4"/>
                <w:w w:val="77"/>
                <w:sz w:val="20"/>
                <w:szCs w:val="20"/>
              </w:rPr>
              <w:t>i</w:t>
            </w:r>
            <w:r>
              <w:rPr>
                <w:rFonts w:cs="Arial Black" w:hAnsi="Arial Black" w:eastAsia="Arial Black" w:ascii="Arial Black"/>
                <w:color w:val="1F1F1F"/>
                <w:spacing w:val="1"/>
                <w:w w:val="77"/>
                <w:sz w:val="20"/>
                <w:szCs w:val="20"/>
              </w:rPr>
              <w:t>v</w:t>
            </w:r>
            <w:r>
              <w:rPr>
                <w:rFonts w:cs="Arial Black" w:hAnsi="Arial Black" w:eastAsia="Arial Black" w:ascii="Arial Black"/>
                <w:color w:val="1F1F1F"/>
                <w:spacing w:val="1"/>
                <w:w w:val="77"/>
                <w:sz w:val="20"/>
                <w:szCs w:val="20"/>
              </w:rPr>
              <w:t>e</w:t>
            </w:r>
            <w:r>
              <w:rPr>
                <w:rFonts w:cs="Arial Black" w:hAnsi="Arial Black" w:eastAsia="Arial Black" w:ascii="Arial Black"/>
                <w:color w:val="1F1F1F"/>
                <w:spacing w:val="-8"/>
                <w:w w:val="77"/>
                <w:sz w:val="20"/>
                <w:szCs w:val="20"/>
              </w:rPr>
              <w:t>a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77"/>
                <w:sz w:val="20"/>
                <w:szCs w:val="20"/>
              </w:rPr>
              <w:t>u</w:t>
            </w:r>
            <w:r>
              <w:rPr>
                <w:rFonts w:cs="Arial Black" w:hAnsi="Arial Black" w:eastAsia="Arial Black" w:ascii="Arial Black"/>
                <w:color w:val="1F1F1F"/>
                <w:spacing w:val="5"/>
                <w:w w:val="77"/>
                <w:sz w:val="20"/>
                <w:szCs w:val="20"/>
              </w:rPr>
              <w:t> 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77"/>
                <w:sz w:val="20"/>
                <w:szCs w:val="20"/>
              </w:rPr>
              <w:t>4</w:t>
            </w:r>
            <w:r>
              <w:rPr>
                <w:rFonts w:cs="Arial Black" w:hAnsi="Arial Black" w:eastAsia="Arial Black" w:ascii="Arial Black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lineRule="exact" w:line="180"/>
              <w:ind w:left="57"/>
            </w:pP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3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5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16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3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9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,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10"/>
                <w:w w:val="10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-2"/>
                <w:w w:val="10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5"/>
                <w:w w:val="10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h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lineRule="exact" w:line="180"/>
              <w:ind w:left="57"/>
            </w:pP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j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-4"/>
                <w:w w:val="10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10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10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726" w:hRule="exact"/>
        </w:trPr>
        <w:tc>
          <w:tcPr>
            <w:tcW w:w="2640" w:type="dxa"/>
            <w:tcBorders>
              <w:top w:val="single" w:sz="5" w:space="0" w:color="CFCFCF"/>
              <w:left w:val="single" w:sz="5" w:space="0" w:color="CFCFCF"/>
              <w:bottom w:val="single" w:sz="5" w:space="0" w:color="AFAFAF"/>
              <w:right w:val="single" w:sz="5" w:space="0" w:color="CFCFCF"/>
            </w:tcBorders>
          </w:tcPr>
          <w:p>
            <w:pPr>
              <w:rPr>
                <w:sz w:val="22"/>
                <w:szCs w:val="22"/>
              </w:rPr>
              <w:jc w:val="left"/>
              <w:spacing w:before="16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ind w:left="57"/>
            </w:pP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j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2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1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7921" w:type="dxa"/>
            <w:tcBorders>
              <w:top w:val="single" w:sz="5" w:space="0" w:color="CFCFCF"/>
              <w:left w:val="single" w:sz="5" w:space="0" w:color="CFCFCF"/>
              <w:bottom w:val="single" w:sz="5" w:space="0" w:color="AFAFAF"/>
              <w:right w:val="single" w:sz="5" w:space="0" w:color="AFAFAF"/>
            </w:tcBorders>
          </w:tcPr>
          <w:p>
            <w:pPr>
              <w:rPr>
                <w:rFonts w:cs="Arial Black" w:hAnsi="Arial Black" w:eastAsia="Arial Black" w:ascii="Arial Black"/>
                <w:sz w:val="20"/>
                <w:szCs w:val="20"/>
              </w:rPr>
              <w:jc w:val="left"/>
              <w:spacing w:lineRule="exact" w:line="260"/>
              <w:ind w:left="57"/>
            </w:pPr>
            <w:r>
              <w:rPr>
                <w:rFonts w:cs="Arial Black" w:hAnsi="Arial Black" w:eastAsia="Arial Black" w:ascii="Arial Black"/>
                <w:color w:val="1F1F1F"/>
                <w:spacing w:val="-5"/>
                <w:w w:val="78"/>
                <w:sz w:val="20"/>
                <w:szCs w:val="20"/>
              </w:rPr>
              <w:t>D</w:t>
            </w:r>
            <w:r>
              <w:rPr>
                <w:rFonts w:cs="Arial Black" w:hAnsi="Arial Black" w:eastAsia="Arial Black" w:ascii="Arial Black"/>
                <w:color w:val="1F1F1F"/>
                <w:spacing w:val="-4"/>
                <w:w w:val="78"/>
                <w:sz w:val="20"/>
                <w:szCs w:val="20"/>
              </w:rPr>
              <w:t>i</w:t>
            </w:r>
            <w:r>
              <w:rPr>
                <w:rFonts w:cs="Arial Black" w:hAnsi="Arial Black" w:eastAsia="Arial Black" w:ascii="Arial Black"/>
                <w:color w:val="1F1F1F"/>
                <w:spacing w:val="-7"/>
                <w:w w:val="78"/>
                <w:sz w:val="20"/>
                <w:szCs w:val="20"/>
              </w:rPr>
              <w:t>p</w:t>
            </w:r>
            <w:r>
              <w:rPr>
                <w:rFonts w:cs="Arial Black" w:hAnsi="Arial Black" w:eastAsia="Arial Black" w:ascii="Arial Black"/>
                <w:color w:val="1F1F1F"/>
                <w:spacing w:val="-4"/>
                <w:w w:val="78"/>
                <w:sz w:val="20"/>
                <w:szCs w:val="20"/>
              </w:rPr>
              <w:t>l</w:t>
            </w:r>
            <w:r>
              <w:rPr>
                <w:rFonts w:cs="Arial Black" w:hAnsi="Arial Black" w:eastAsia="Arial Black" w:ascii="Arial Black"/>
                <w:color w:val="1F1F1F"/>
                <w:spacing w:val="-7"/>
                <w:w w:val="78"/>
                <w:sz w:val="20"/>
                <w:szCs w:val="20"/>
              </w:rPr>
              <w:t>o</w:t>
            </w:r>
            <w:r>
              <w:rPr>
                <w:rFonts w:cs="Arial Black" w:hAnsi="Arial Black" w:eastAsia="Arial Black" w:ascii="Arial Black"/>
                <w:color w:val="1F1F1F"/>
                <w:spacing w:val="-20"/>
                <w:w w:val="78"/>
                <w:sz w:val="20"/>
                <w:szCs w:val="20"/>
              </w:rPr>
              <w:t>m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78"/>
                <w:sz w:val="20"/>
                <w:szCs w:val="20"/>
              </w:rPr>
              <w:t>a</w:t>
            </w:r>
            <w:r>
              <w:rPr>
                <w:rFonts w:cs="Arial Black" w:hAnsi="Arial Black" w:eastAsia="Arial Black" w:ascii="Arial Black"/>
                <w:color w:val="1F1F1F"/>
                <w:spacing w:val="-2"/>
                <w:w w:val="78"/>
                <w:sz w:val="20"/>
                <w:szCs w:val="20"/>
              </w:rPr>
              <w:t> </w:t>
            </w:r>
            <w:r>
              <w:rPr>
                <w:rFonts w:cs="Arial Black" w:hAnsi="Arial Black" w:eastAsia="Arial Black" w:ascii="Arial Black"/>
                <w:color w:val="1F1F1F"/>
                <w:spacing w:val="-5"/>
                <w:w w:val="78"/>
                <w:sz w:val="20"/>
                <w:szCs w:val="20"/>
              </w:rPr>
              <w:t>B</w:t>
            </w:r>
            <w:r>
              <w:rPr>
                <w:rFonts w:cs="Arial Black" w:hAnsi="Arial Black" w:eastAsia="Arial Black" w:ascii="Arial Black"/>
                <w:color w:val="1F1F1F"/>
                <w:spacing w:val="-8"/>
                <w:w w:val="78"/>
                <w:sz w:val="20"/>
                <w:szCs w:val="20"/>
              </w:rPr>
              <w:t>a</w:t>
            </w:r>
            <w:r>
              <w:rPr>
                <w:rFonts w:cs="Arial Black" w:hAnsi="Arial Black" w:eastAsia="Arial Black" w:ascii="Arial Black"/>
                <w:color w:val="1F1F1F"/>
                <w:spacing w:val="-8"/>
                <w:w w:val="78"/>
                <w:sz w:val="20"/>
                <w:szCs w:val="20"/>
              </w:rPr>
              <w:t>c</w:t>
            </w:r>
            <w:r>
              <w:rPr>
                <w:rFonts w:cs="Arial Black" w:hAnsi="Arial Black" w:eastAsia="Arial Black" w:ascii="Arial Black"/>
                <w:color w:val="1F1F1F"/>
                <w:spacing w:val="-7"/>
                <w:w w:val="78"/>
                <w:sz w:val="20"/>
                <w:szCs w:val="20"/>
              </w:rPr>
              <w:t>h</w:t>
            </w:r>
            <w:r>
              <w:rPr>
                <w:rFonts w:cs="Arial Black" w:hAnsi="Arial Black" w:eastAsia="Arial Black" w:ascii="Arial Black"/>
                <w:color w:val="1F1F1F"/>
                <w:spacing w:val="1"/>
                <w:w w:val="78"/>
                <w:sz w:val="20"/>
                <w:szCs w:val="20"/>
              </w:rPr>
              <w:t>e</w:t>
            </w:r>
            <w:r>
              <w:rPr>
                <w:rFonts w:cs="Arial Black" w:hAnsi="Arial Black" w:eastAsia="Arial Black" w:ascii="Arial Black"/>
                <w:color w:val="1F1F1F"/>
                <w:spacing w:val="-4"/>
                <w:w w:val="78"/>
                <w:sz w:val="20"/>
                <w:szCs w:val="20"/>
              </w:rPr>
              <w:t>l</w:t>
            </w:r>
            <w:r>
              <w:rPr>
                <w:rFonts w:cs="Arial Black" w:hAnsi="Arial Black" w:eastAsia="Arial Black" w:ascii="Arial Black"/>
                <w:color w:val="1F1F1F"/>
                <w:spacing w:val="-7"/>
                <w:w w:val="78"/>
                <w:sz w:val="20"/>
                <w:szCs w:val="20"/>
              </w:rPr>
              <w:t>o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78"/>
                <w:sz w:val="20"/>
                <w:szCs w:val="20"/>
              </w:rPr>
              <w:t>r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78"/>
                <w:sz w:val="20"/>
                <w:szCs w:val="20"/>
              </w:rPr>
              <w:t> </w:t>
            </w:r>
            <w:r>
              <w:rPr>
                <w:rFonts w:cs="Arial Black" w:hAnsi="Arial Black" w:eastAsia="Arial Black" w:ascii="Arial Black"/>
                <w:color w:val="1F1F1F"/>
                <w:spacing w:val="-7"/>
                <w:w w:val="78"/>
                <w:sz w:val="20"/>
                <w:szCs w:val="20"/>
              </w:rPr>
              <w:t>o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78"/>
                <w:sz w:val="20"/>
                <w:szCs w:val="20"/>
              </w:rPr>
              <w:t>f</w:t>
            </w:r>
            <w:r>
              <w:rPr>
                <w:rFonts w:cs="Arial Black" w:hAnsi="Arial Black" w:eastAsia="Arial Black" w:ascii="Arial Black"/>
                <w:color w:val="1F1F1F"/>
                <w:spacing w:val="-3"/>
                <w:w w:val="78"/>
                <w:sz w:val="20"/>
                <w:szCs w:val="20"/>
              </w:rPr>
              <w:t> </w:t>
            </w:r>
            <w:r>
              <w:rPr>
                <w:rFonts w:cs="Arial Black" w:hAnsi="Arial Black" w:eastAsia="Arial Black" w:ascii="Arial Black"/>
                <w:color w:val="1F1F1F"/>
                <w:spacing w:val="-23"/>
                <w:w w:val="78"/>
                <w:sz w:val="20"/>
                <w:szCs w:val="20"/>
              </w:rPr>
              <w:t>A</w:t>
            </w:r>
            <w:r>
              <w:rPr>
                <w:rFonts w:cs="Arial Black" w:hAnsi="Arial Black" w:eastAsia="Arial Black" w:ascii="Arial Black"/>
                <w:color w:val="1F1F1F"/>
                <w:spacing w:val="-2"/>
                <w:w w:val="78"/>
                <w:sz w:val="20"/>
                <w:szCs w:val="20"/>
              </w:rPr>
              <w:t>r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78"/>
                <w:sz w:val="20"/>
                <w:szCs w:val="20"/>
              </w:rPr>
              <w:t>t</w:t>
            </w:r>
            <w:r>
              <w:rPr>
                <w:rFonts w:cs="Arial Black" w:hAnsi="Arial Black" w:eastAsia="Arial Black" w:ascii="Arial Black"/>
                <w:color w:val="1F1F1F"/>
                <w:spacing w:val="-11"/>
                <w:w w:val="78"/>
                <w:sz w:val="20"/>
                <w:szCs w:val="20"/>
              </w:rPr>
              <w:t> </w:t>
            </w:r>
            <w:r>
              <w:rPr>
                <w:rFonts w:cs="Arial Black" w:hAnsi="Arial Black" w:eastAsia="Arial Black" w:ascii="Arial Black"/>
                <w:color w:val="1F1F1F"/>
                <w:spacing w:val="-10"/>
                <w:w w:val="76"/>
                <w:sz w:val="20"/>
                <w:szCs w:val="20"/>
              </w:rPr>
              <w:t>a</w:t>
            </w:r>
            <w:r>
              <w:rPr>
                <w:rFonts w:cs="Arial Black" w:hAnsi="Arial Black" w:eastAsia="Arial Black" w:ascii="Arial Black"/>
                <w:color w:val="1F1F1F"/>
                <w:spacing w:val="-9"/>
                <w:w w:val="84"/>
                <w:sz w:val="20"/>
                <w:szCs w:val="20"/>
              </w:rPr>
              <w:t>n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84"/>
                <w:sz w:val="20"/>
                <w:szCs w:val="20"/>
              </w:rPr>
              <w:t>d</w:t>
            </w:r>
            <w:r>
              <w:rPr>
                <w:rFonts w:cs="Arial Black" w:hAnsi="Arial Black" w:eastAsia="Arial Black" w:ascii="Arial Black"/>
                <w:color w:val="1F1F1F"/>
                <w:spacing w:val="-29"/>
                <w:w w:val="100"/>
                <w:sz w:val="20"/>
                <w:szCs w:val="20"/>
              </w:rPr>
              <w:t> </w:t>
            </w:r>
            <w:r>
              <w:rPr>
                <w:rFonts w:cs="Arial Black" w:hAnsi="Arial Black" w:eastAsia="Arial Black" w:ascii="Arial Black"/>
                <w:color w:val="1F1F1F"/>
                <w:spacing w:val="3"/>
                <w:w w:val="78"/>
                <w:sz w:val="20"/>
                <w:szCs w:val="20"/>
              </w:rPr>
              <w:t>T</w:t>
            </w:r>
            <w:r>
              <w:rPr>
                <w:rFonts w:cs="Arial Black" w:hAnsi="Arial Black" w:eastAsia="Arial Black" w:ascii="Arial Black"/>
                <w:color w:val="1F1F1F"/>
                <w:spacing w:val="1"/>
                <w:w w:val="76"/>
                <w:sz w:val="20"/>
                <w:szCs w:val="20"/>
              </w:rPr>
              <w:t>e</w:t>
            </w:r>
            <w:r>
              <w:rPr>
                <w:rFonts w:cs="Arial Black" w:hAnsi="Arial Black" w:eastAsia="Arial Black" w:ascii="Arial Black"/>
                <w:color w:val="1F1F1F"/>
                <w:spacing w:val="-10"/>
                <w:w w:val="76"/>
                <w:sz w:val="20"/>
                <w:szCs w:val="20"/>
              </w:rPr>
              <w:t>c</w:t>
            </w:r>
            <w:r>
              <w:rPr>
                <w:rFonts w:cs="Arial Black" w:hAnsi="Arial Black" w:eastAsia="Arial Black" w:ascii="Arial Black"/>
                <w:color w:val="1F1F1F"/>
                <w:spacing w:val="-9"/>
                <w:w w:val="84"/>
                <w:sz w:val="20"/>
                <w:szCs w:val="20"/>
              </w:rPr>
              <w:t>h</w:t>
            </w:r>
            <w:r>
              <w:rPr>
                <w:rFonts w:cs="Arial Black" w:hAnsi="Arial Black" w:eastAsia="Arial Black" w:ascii="Arial Black"/>
                <w:color w:val="1F1F1F"/>
                <w:spacing w:val="-9"/>
                <w:w w:val="84"/>
                <w:sz w:val="20"/>
                <w:szCs w:val="20"/>
              </w:rPr>
              <w:t>n</w:t>
            </w:r>
            <w:r>
              <w:rPr>
                <w:rFonts w:cs="Arial Black" w:hAnsi="Arial Black" w:eastAsia="Arial Black" w:ascii="Arial Black"/>
                <w:color w:val="1F1F1F"/>
                <w:spacing w:val="-9"/>
                <w:w w:val="84"/>
                <w:sz w:val="20"/>
                <w:szCs w:val="20"/>
              </w:rPr>
              <w:t>o</w:t>
            </w:r>
            <w:r>
              <w:rPr>
                <w:rFonts w:cs="Arial Black" w:hAnsi="Arial Black" w:eastAsia="Arial Black" w:ascii="Arial Black"/>
                <w:color w:val="1F1F1F"/>
                <w:spacing w:val="-5"/>
                <w:w w:val="76"/>
                <w:sz w:val="20"/>
                <w:szCs w:val="20"/>
              </w:rPr>
              <w:t>l</w:t>
            </w:r>
            <w:r>
              <w:rPr>
                <w:rFonts w:cs="Arial Black" w:hAnsi="Arial Black" w:eastAsia="Arial Black" w:ascii="Arial Black"/>
                <w:color w:val="1F1F1F"/>
                <w:spacing w:val="-9"/>
                <w:w w:val="84"/>
                <w:sz w:val="20"/>
                <w:szCs w:val="20"/>
              </w:rPr>
              <w:t>o</w:t>
            </w:r>
            <w:r>
              <w:rPr>
                <w:rFonts w:cs="Arial Black" w:hAnsi="Arial Black" w:eastAsia="Arial Black" w:ascii="Arial Black"/>
                <w:color w:val="1F1F1F"/>
                <w:spacing w:val="-9"/>
                <w:w w:val="84"/>
                <w:sz w:val="20"/>
                <w:szCs w:val="20"/>
              </w:rPr>
              <w:t>g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84"/>
                <w:sz w:val="20"/>
                <w:szCs w:val="20"/>
              </w:rPr>
              <w:t>y</w:t>
            </w:r>
            <w:r>
              <w:rPr>
                <w:rFonts w:cs="Arial Black" w:hAnsi="Arial Black" w:eastAsia="Arial Black" w:ascii="Arial Black"/>
                <w:color w:val="1F1F1F"/>
                <w:spacing w:val="-42"/>
                <w:w w:val="100"/>
                <w:sz w:val="20"/>
                <w:szCs w:val="20"/>
              </w:rPr>
              <w:t> </w:t>
            </w:r>
            <w:r>
              <w:rPr>
                <w:rFonts w:cs="Arial Black" w:hAnsi="Arial Black" w:eastAsia="Arial Black" w:ascii="Arial Black"/>
                <w:color w:val="1F1F1F"/>
                <w:spacing w:val="-13"/>
                <w:w w:val="75"/>
                <w:sz w:val="20"/>
                <w:szCs w:val="20"/>
              </w:rPr>
              <w:t>w</w:t>
            </w:r>
            <w:r>
              <w:rPr>
                <w:rFonts w:cs="Arial Black" w:hAnsi="Arial Black" w:eastAsia="Arial Black" w:ascii="Arial Black"/>
                <w:color w:val="1F1F1F"/>
                <w:spacing w:val="-4"/>
                <w:w w:val="75"/>
                <w:sz w:val="20"/>
                <w:szCs w:val="20"/>
              </w:rPr>
              <w:t>i</w:t>
            </w:r>
            <w:r>
              <w:rPr>
                <w:rFonts w:cs="Arial Black" w:hAnsi="Arial Black" w:eastAsia="Arial Black" w:ascii="Arial Black"/>
                <w:color w:val="1F1F1F"/>
                <w:spacing w:val="-3"/>
                <w:w w:val="75"/>
                <w:sz w:val="20"/>
                <w:szCs w:val="20"/>
              </w:rPr>
              <w:t>t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75"/>
                <w:sz w:val="20"/>
                <w:szCs w:val="20"/>
              </w:rPr>
              <w:t>h</w:t>
            </w:r>
            <w:r>
              <w:rPr>
                <w:rFonts w:cs="Arial Black" w:hAnsi="Arial Black" w:eastAsia="Arial Black" w:ascii="Arial Black"/>
                <w:color w:val="1F1F1F"/>
                <w:spacing w:val="-10"/>
                <w:w w:val="75"/>
                <w:sz w:val="20"/>
                <w:szCs w:val="20"/>
              </w:rPr>
              <w:t> </w:t>
            </w:r>
            <w:r>
              <w:rPr>
                <w:rFonts w:cs="Arial Black" w:hAnsi="Arial Black" w:eastAsia="Arial Black" w:ascii="Arial Black"/>
                <w:color w:val="1F1F1F"/>
                <w:spacing w:val="-4"/>
                <w:w w:val="75"/>
                <w:sz w:val="20"/>
                <w:szCs w:val="20"/>
              </w:rPr>
              <w:t>H</w:t>
            </w:r>
            <w:r>
              <w:rPr>
                <w:rFonts w:cs="Arial Black" w:hAnsi="Arial Black" w:eastAsia="Arial Black" w:ascii="Arial Black"/>
                <w:color w:val="1F1F1F"/>
                <w:spacing w:val="-7"/>
                <w:w w:val="75"/>
                <w:sz w:val="20"/>
                <w:szCs w:val="20"/>
              </w:rPr>
              <w:t>o</w:t>
            </w:r>
            <w:r>
              <w:rPr>
                <w:rFonts w:cs="Arial Black" w:hAnsi="Arial Black" w:eastAsia="Arial Black" w:ascii="Arial Black"/>
                <w:color w:val="1F1F1F"/>
                <w:spacing w:val="-7"/>
                <w:w w:val="75"/>
                <w:sz w:val="20"/>
                <w:szCs w:val="20"/>
              </w:rPr>
              <w:t>n</w:t>
            </w:r>
            <w:r>
              <w:rPr>
                <w:rFonts w:cs="Arial Black" w:hAnsi="Arial Black" w:eastAsia="Arial Black" w:ascii="Arial Black"/>
                <w:color w:val="1F1F1F"/>
                <w:spacing w:val="-7"/>
                <w:w w:val="75"/>
                <w:sz w:val="20"/>
                <w:szCs w:val="20"/>
              </w:rPr>
              <w:t>o</w:t>
            </w:r>
            <w:r>
              <w:rPr>
                <w:rFonts w:cs="Arial Black" w:hAnsi="Arial Black" w:eastAsia="Arial Black" w:ascii="Arial Black"/>
                <w:color w:val="1F1F1F"/>
                <w:spacing w:val="-7"/>
                <w:w w:val="75"/>
                <w:sz w:val="20"/>
                <w:szCs w:val="20"/>
              </w:rPr>
              <w:t>u</w:t>
            </w:r>
            <w:r>
              <w:rPr>
                <w:rFonts w:cs="Arial Black" w:hAnsi="Arial Black" w:eastAsia="Arial Black" w:ascii="Arial Black"/>
                <w:color w:val="1F1F1F"/>
                <w:spacing w:val="-1"/>
                <w:w w:val="75"/>
                <w:sz w:val="20"/>
                <w:szCs w:val="20"/>
              </w:rPr>
              <w:t>r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75"/>
                <w:sz w:val="20"/>
                <w:szCs w:val="20"/>
              </w:rPr>
              <w:t>s</w:t>
            </w:r>
            <w:r>
              <w:rPr>
                <w:rFonts w:cs="Arial Black" w:hAnsi="Arial Black" w:eastAsia="Arial Black" w:ascii="Arial Black"/>
                <w:color w:val="1F1F1F"/>
                <w:spacing w:val="45"/>
                <w:w w:val="75"/>
                <w:sz w:val="20"/>
                <w:szCs w:val="20"/>
              </w:rPr>
              <w:t> </w:t>
            </w:r>
            <w:r>
              <w:rPr>
                <w:rFonts w:cs="Arial Black" w:hAnsi="Arial Black" w:eastAsia="Arial Black" w:ascii="Arial Black"/>
                <w:color w:val="1F1F1F"/>
                <w:spacing w:val="-4"/>
                <w:w w:val="78"/>
                <w:sz w:val="20"/>
                <w:szCs w:val="20"/>
              </w:rPr>
              <w:t>(</w:t>
            </w:r>
            <w:r>
              <w:rPr>
                <w:rFonts w:cs="Arial Black" w:hAnsi="Arial Black" w:eastAsia="Arial Black" w:ascii="Arial Black"/>
                <w:color w:val="1F1F1F"/>
                <w:spacing w:val="-4"/>
                <w:w w:val="81"/>
                <w:sz w:val="20"/>
                <w:szCs w:val="20"/>
              </w:rPr>
              <w:t>M</w:t>
            </w:r>
            <w:r>
              <w:rPr>
                <w:rFonts w:cs="Arial Black" w:hAnsi="Arial Black" w:eastAsia="Arial Black" w:ascii="Arial Black"/>
                <w:color w:val="1F1F1F"/>
                <w:spacing w:val="-9"/>
                <w:w w:val="84"/>
                <w:sz w:val="20"/>
                <w:szCs w:val="20"/>
              </w:rPr>
              <w:t>u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82"/>
                <w:sz w:val="20"/>
                <w:szCs w:val="20"/>
              </w:rPr>
              <w:t>z</w:t>
            </w:r>
            <w:r>
              <w:rPr>
                <w:rFonts w:cs="Arial Black" w:hAnsi="Arial Black" w:eastAsia="Arial Black" w:ascii="Arial Black"/>
                <w:color w:val="1F1F1F"/>
                <w:spacing w:val="-5"/>
                <w:w w:val="76"/>
                <w:sz w:val="20"/>
                <w:szCs w:val="20"/>
              </w:rPr>
              <w:t>i</w:t>
            </w:r>
            <w:r>
              <w:rPr>
                <w:rFonts w:cs="Arial Black" w:hAnsi="Arial Black" w:eastAsia="Arial Black" w:ascii="Arial Black"/>
                <w:color w:val="1F1F1F"/>
                <w:spacing w:val="1"/>
                <w:w w:val="76"/>
                <w:sz w:val="20"/>
                <w:szCs w:val="20"/>
              </w:rPr>
              <w:t>e</w:t>
            </w:r>
            <w:r>
              <w:rPr>
                <w:rFonts w:cs="Arial Black" w:hAnsi="Arial Black" w:eastAsia="Arial Black" w:ascii="Arial Black"/>
                <w:color w:val="1F1F1F"/>
                <w:spacing w:val="-10"/>
                <w:w w:val="76"/>
                <w:sz w:val="20"/>
                <w:szCs w:val="20"/>
              </w:rPr>
              <w:t>k</w:t>
            </w:r>
            <w:r>
              <w:rPr>
                <w:rFonts w:cs="Arial Black" w:hAnsi="Arial Black" w:eastAsia="Arial Black" w:ascii="Arial Black"/>
                <w:color w:val="1F1F1F"/>
                <w:spacing w:val="-4"/>
                <w:w w:val="69"/>
                <w:sz w:val="20"/>
                <w:szCs w:val="20"/>
              </w:rPr>
              <w:t>t</w:t>
            </w:r>
            <w:r>
              <w:rPr>
                <w:rFonts w:cs="Arial Black" w:hAnsi="Arial Black" w:eastAsia="Arial Black" w:ascii="Arial Black"/>
                <w:color w:val="1F1F1F"/>
                <w:spacing w:val="1"/>
                <w:w w:val="76"/>
                <w:sz w:val="20"/>
                <w:szCs w:val="20"/>
              </w:rPr>
              <w:t>e</w:t>
            </w:r>
            <w:r>
              <w:rPr>
                <w:rFonts w:cs="Arial Black" w:hAnsi="Arial Black" w:eastAsia="Arial Black" w:ascii="Arial Black"/>
                <w:color w:val="1F1F1F"/>
                <w:spacing w:val="-10"/>
                <w:w w:val="76"/>
                <w:sz w:val="20"/>
                <w:szCs w:val="20"/>
              </w:rPr>
              <w:t>c</w:t>
            </w:r>
            <w:r>
              <w:rPr>
                <w:rFonts w:cs="Arial Black" w:hAnsi="Arial Black" w:eastAsia="Arial Black" w:ascii="Arial Black"/>
                <w:color w:val="1F1F1F"/>
                <w:spacing w:val="-9"/>
                <w:w w:val="84"/>
                <w:sz w:val="20"/>
                <w:szCs w:val="20"/>
              </w:rPr>
              <w:t>h</w:t>
            </w:r>
            <w:r>
              <w:rPr>
                <w:rFonts w:cs="Arial Black" w:hAnsi="Arial Black" w:eastAsia="Arial Black" w:ascii="Arial Black"/>
                <w:color w:val="1F1F1F"/>
                <w:spacing w:val="-9"/>
                <w:w w:val="84"/>
                <w:sz w:val="20"/>
                <w:szCs w:val="20"/>
              </w:rPr>
              <w:t>n</w:t>
            </w:r>
            <w:r>
              <w:rPr>
                <w:rFonts w:cs="Arial Black" w:hAnsi="Arial Black" w:eastAsia="Arial Black" w:ascii="Arial Black"/>
                <w:color w:val="1F1F1F"/>
                <w:spacing w:val="-9"/>
                <w:w w:val="84"/>
                <w:sz w:val="20"/>
                <w:szCs w:val="20"/>
              </w:rPr>
              <w:t>o</w:t>
            </w:r>
            <w:r>
              <w:rPr>
                <w:rFonts w:cs="Arial Black" w:hAnsi="Arial Black" w:eastAsia="Arial Black" w:ascii="Arial Black"/>
                <w:color w:val="1F1F1F"/>
                <w:spacing w:val="-5"/>
                <w:w w:val="76"/>
                <w:sz w:val="20"/>
                <w:szCs w:val="20"/>
              </w:rPr>
              <w:t>l</w:t>
            </w:r>
            <w:r>
              <w:rPr>
                <w:rFonts w:cs="Arial Black" w:hAnsi="Arial Black" w:eastAsia="Arial Black" w:ascii="Arial Black"/>
                <w:color w:val="1F1F1F"/>
                <w:spacing w:val="-9"/>
                <w:w w:val="84"/>
                <w:sz w:val="20"/>
                <w:szCs w:val="20"/>
              </w:rPr>
              <w:t>o</w:t>
            </w:r>
            <w:r>
              <w:rPr>
                <w:rFonts w:cs="Arial Black" w:hAnsi="Arial Black" w:eastAsia="Arial Black" w:ascii="Arial Black"/>
                <w:color w:val="1F1F1F"/>
                <w:spacing w:val="-9"/>
                <w:w w:val="84"/>
                <w:sz w:val="20"/>
                <w:szCs w:val="20"/>
              </w:rPr>
              <w:t>g</w:t>
            </w:r>
            <w:r>
              <w:rPr>
                <w:rFonts w:cs="Arial Black" w:hAnsi="Arial Black" w:eastAsia="Arial Black" w:ascii="Arial Black"/>
                <w:color w:val="1F1F1F"/>
                <w:spacing w:val="-5"/>
                <w:w w:val="76"/>
                <w:sz w:val="20"/>
                <w:szCs w:val="20"/>
              </w:rPr>
              <w:t>i</w:t>
            </w:r>
            <w:r>
              <w:rPr>
                <w:rFonts w:cs="Arial Black" w:hAnsi="Arial Black" w:eastAsia="Arial Black" w:ascii="Arial Black"/>
                <w:color w:val="1F1F1F"/>
                <w:spacing w:val="1"/>
                <w:w w:val="76"/>
                <w:sz w:val="20"/>
                <w:szCs w:val="20"/>
              </w:rPr>
              <w:t>e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78"/>
                <w:sz w:val="20"/>
                <w:szCs w:val="20"/>
              </w:rPr>
              <w:t>)</w:t>
            </w:r>
            <w:r>
              <w:rPr>
                <w:rFonts w:cs="Arial Black" w:hAnsi="Arial Black" w:eastAsia="Arial Black" w:ascii="Arial Black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lineRule="exact" w:line="180"/>
              <w:ind w:left="57"/>
            </w:pPr>
            <w:hyperlink r:id="rId7">
              <w:r>
                <w:rPr>
                  <w:rFonts w:cs="Arial" w:hAnsi="Arial" w:eastAsia="Arial" w:ascii="Arial"/>
                  <w:color w:val="1F1F1F"/>
                  <w:spacing w:val="-9"/>
                  <w:w w:val="90"/>
                  <w:sz w:val="19"/>
                  <w:szCs w:val="19"/>
                </w:rPr>
                <w:t>H</w:t>
              </w:r>
              <w:r>
                <w:rPr>
                  <w:rFonts w:cs="Arial" w:hAnsi="Arial" w:eastAsia="Arial" w:ascii="Arial"/>
                  <w:color w:val="1F1F1F"/>
                  <w:spacing w:val="-1"/>
                  <w:w w:val="90"/>
                  <w:sz w:val="19"/>
                  <w:szCs w:val="19"/>
                </w:rPr>
                <w:t>K</w:t>
              </w:r>
              <w:r>
                <w:rPr>
                  <w:rFonts w:cs="Arial" w:hAnsi="Arial" w:eastAsia="Arial" w:ascii="Arial"/>
                  <w:color w:val="1F1F1F"/>
                  <w:spacing w:val="0"/>
                  <w:w w:val="90"/>
                  <w:sz w:val="19"/>
                  <w:szCs w:val="19"/>
                </w:rPr>
                <w:t>U</w:t>
              </w:r>
              <w:r>
                <w:rPr>
                  <w:rFonts w:cs="Arial" w:hAnsi="Arial" w:eastAsia="Arial" w:ascii="Arial"/>
                  <w:color w:val="1F1F1F"/>
                  <w:spacing w:val="-9"/>
                  <w:w w:val="90"/>
                  <w:sz w:val="19"/>
                  <w:szCs w:val="19"/>
                </w:rPr>
                <w:t> </w:t>
              </w:r>
              <w:r>
                <w:rPr>
                  <w:rFonts w:cs="Arial" w:hAnsi="Arial" w:eastAsia="Arial" w:ascii="Arial"/>
                  <w:color w:val="1F1F1F"/>
                  <w:spacing w:val="-1"/>
                  <w:w w:val="90"/>
                  <w:sz w:val="19"/>
                  <w:szCs w:val="19"/>
                </w:rPr>
                <w:t>K</w:t>
              </w:r>
              <w:r>
                <w:rPr>
                  <w:rFonts w:cs="Arial" w:hAnsi="Arial" w:eastAsia="Arial" w:ascii="Arial"/>
                  <w:color w:val="1F1F1F"/>
                  <w:spacing w:val="-4"/>
                  <w:w w:val="90"/>
                  <w:sz w:val="19"/>
                  <w:szCs w:val="19"/>
                </w:rPr>
                <w:t>u</w:t>
              </w:r>
              <w:r>
                <w:rPr>
                  <w:rFonts w:cs="Arial" w:hAnsi="Arial" w:eastAsia="Arial" w:ascii="Arial"/>
                  <w:color w:val="1F1F1F"/>
                  <w:spacing w:val="-4"/>
                  <w:w w:val="90"/>
                  <w:sz w:val="19"/>
                  <w:szCs w:val="19"/>
                </w:rPr>
                <w:t>n</w:t>
              </w:r>
              <w:r>
                <w:rPr>
                  <w:rFonts w:cs="Arial" w:hAnsi="Arial" w:eastAsia="Arial" w:ascii="Arial"/>
                  <w:color w:val="1F1F1F"/>
                  <w:spacing w:val="4"/>
                  <w:w w:val="90"/>
                  <w:sz w:val="19"/>
                  <w:szCs w:val="19"/>
                </w:rPr>
                <w:t>s</w:t>
              </w:r>
              <w:r>
                <w:rPr>
                  <w:rFonts w:cs="Arial" w:hAnsi="Arial" w:eastAsia="Arial" w:ascii="Arial"/>
                  <w:color w:val="1F1F1F"/>
                  <w:spacing w:val="-2"/>
                  <w:w w:val="90"/>
                  <w:sz w:val="19"/>
                  <w:szCs w:val="19"/>
                </w:rPr>
                <w:t>t</w:t>
              </w:r>
              <w:r>
                <w:rPr>
                  <w:rFonts w:cs="Arial" w:hAnsi="Arial" w:eastAsia="Arial" w:ascii="Arial"/>
                  <w:color w:val="1F1F1F"/>
                  <w:spacing w:val="0"/>
                  <w:w w:val="90"/>
                  <w:sz w:val="19"/>
                  <w:szCs w:val="19"/>
                </w:rPr>
                <w:t>,</w:t>
              </w:r>
              <w:r>
                <w:rPr>
                  <w:rFonts w:cs="Arial" w:hAnsi="Arial" w:eastAsia="Arial" w:ascii="Arial"/>
                  <w:color w:val="1F1F1F"/>
                  <w:spacing w:val="1"/>
                  <w:w w:val="90"/>
                  <w:sz w:val="19"/>
                  <w:szCs w:val="19"/>
                </w:rPr>
                <w:t> </w:t>
              </w:r>
              <w:r>
                <w:rPr>
                  <w:rFonts w:cs="Arial" w:hAnsi="Arial" w:eastAsia="Arial" w:ascii="Arial"/>
                  <w:color w:val="1F1F1F"/>
                  <w:spacing w:val="-16"/>
                  <w:w w:val="90"/>
                  <w:sz w:val="19"/>
                  <w:szCs w:val="19"/>
                </w:rPr>
                <w:t>M</w:t>
              </w:r>
              <w:r>
                <w:rPr>
                  <w:rFonts w:cs="Arial" w:hAnsi="Arial" w:eastAsia="Arial" w:ascii="Arial"/>
                  <w:color w:val="1F1F1F"/>
                  <w:spacing w:val="-4"/>
                  <w:w w:val="90"/>
                  <w:sz w:val="19"/>
                  <w:szCs w:val="19"/>
                </w:rPr>
                <w:t>e</w:t>
              </w:r>
              <w:r>
                <w:rPr>
                  <w:rFonts w:cs="Arial" w:hAnsi="Arial" w:eastAsia="Arial" w:ascii="Arial"/>
                  <w:color w:val="1F1F1F"/>
                  <w:spacing w:val="-4"/>
                  <w:w w:val="90"/>
                  <w:sz w:val="19"/>
                  <w:szCs w:val="19"/>
                </w:rPr>
                <w:t>d</w:t>
              </w:r>
              <w:r>
                <w:rPr>
                  <w:rFonts w:cs="Arial" w:hAnsi="Arial" w:eastAsia="Arial" w:ascii="Arial"/>
                  <w:color w:val="1F1F1F"/>
                  <w:spacing w:val="-4"/>
                  <w:w w:val="90"/>
                  <w:sz w:val="19"/>
                  <w:szCs w:val="19"/>
                </w:rPr>
                <w:t>i</w:t>
              </w:r>
              <w:r>
                <w:rPr>
                  <w:rFonts w:cs="Arial" w:hAnsi="Arial" w:eastAsia="Arial" w:ascii="Arial"/>
                  <w:color w:val="1F1F1F"/>
                  <w:spacing w:val="0"/>
                  <w:w w:val="90"/>
                  <w:sz w:val="19"/>
                  <w:szCs w:val="19"/>
                </w:rPr>
                <w:t>a</w:t>
              </w:r>
              <w:r>
                <w:rPr>
                  <w:rFonts w:cs="Arial" w:hAnsi="Arial" w:eastAsia="Arial" w:ascii="Arial"/>
                  <w:color w:val="1F1F1F"/>
                  <w:spacing w:val="-4"/>
                  <w:w w:val="90"/>
                  <w:sz w:val="19"/>
                  <w:szCs w:val="19"/>
                </w:rPr>
                <w:t> </w:t>
              </w:r>
              <w:r>
                <w:rPr>
                  <w:rFonts w:cs="Arial" w:hAnsi="Arial" w:eastAsia="Arial" w:ascii="Arial"/>
                  <w:color w:val="1F1F1F"/>
                  <w:spacing w:val="0"/>
                  <w:w w:val="100"/>
                  <w:sz w:val="19"/>
                  <w:szCs w:val="19"/>
                </w:rPr>
                <w:t>&amp;</w:t>
              </w:r>
              <w:r>
                <w:rPr>
                  <w:rFonts w:cs="Arial" w:hAnsi="Arial" w:eastAsia="Arial" w:ascii="Arial"/>
                  <w:color w:val="1F1F1F"/>
                  <w:spacing w:val="-18"/>
                  <w:w w:val="100"/>
                  <w:sz w:val="19"/>
                  <w:szCs w:val="19"/>
                </w:rPr>
                <w:t> </w:t>
              </w:r>
              <w:r>
                <w:rPr>
                  <w:rFonts w:cs="Arial" w:hAnsi="Arial" w:eastAsia="Arial" w:ascii="Arial"/>
                  <w:color w:val="1F1F1F"/>
                  <w:spacing w:val="-3"/>
                  <w:w w:val="90"/>
                  <w:sz w:val="19"/>
                  <w:szCs w:val="19"/>
                </w:rPr>
                <w:t>T</w:t>
              </w:r>
              <w:r>
                <w:rPr>
                  <w:rFonts w:cs="Arial" w:hAnsi="Arial" w:eastAsia="Arial" w:ascii="Arial"/>
                  <w:color w:val="1F1F1F"/>
                  <w:spacing w:val="-4"/>
                  <w:w w:val="90"/>
                  <w:sz w:val="19"/>
                  <w:szCs w:val="19"/>
                </w:rPr>
                <w:t>e</w:t>
              </w:r>
              <w:r>
                <w:rPr>
                  <w:rFonts w:cs="Arial" w:hAnsi="Arial" w:eastAsia="Arial" w:ascii="Arial"/>
                  <w:color w:val="1F1F1F"/>
                  <w:spacing w:val="4"/>
                  <w:w w:val="90"/>
                  <w:sz w:val="19"/>
                  <w:szCs w:val="19"/>
                </w:rPr>
                <w:t>c</w:t>
              </w:r>
              <w:r>
                <w:rPr>
                  <w:rFonts w:cs="Arial" w:hAnsi="Arial" w:eastAsia="Arial" w:ascii="Arial"/>
                  <w:color w:val="1F1F1F"/>
                  <w:spacing w:val="-4"/>
                  <w:w w:val="90"/>
                  <w:sz w:val="19"/>
                  <w:szCs w:val="19"/>
                </w:rPr>
                <w:t>h</w:t>
              </w:r>
              <w:r>
                <w:rPr>
                  <w:rFonts w:cs="Arial" w:hAnsi="Arial" w:eastAsia="Arial" w:ascii="Arial"/>
                  <w:color w:val="1F1F1F"/>
                  <w:spacing w:val="-4"/>
                  <w:w w:val="90"/>
                  <w:sz w:val="19"/>
                  <w:szCs w:val="19"/>
                </w:rPr>
                <w:t>n</w:t>
              </w:r>
              <w:r>
                <w:rPr>
                  <w:rFonts w:cs="Arial" w:hAnsi="Arial" w:eastAsia="Arial" w:ascii="Arial"/>
                  <w:color w:val="1F1F1F"/>
                  <w:spacing w:val="-4"/>
                  <w:w w:val="90"/>
                  <w:sz w:val="19"/>
                  <w:szCs w:val="19"/>
                </w:rPr>
                <w:t>o</w:t>
              </w:r>
              <w:r>
                <w:rPr>
                  <w:rFonts w:cs="Arial" w:hAnsi="Arial" w:eastAsia="Arial" w:ascii="Arial"/>
                  <w:color w:val="1F1F1F"/>
                  <w:spacing w:val="-4"/>
                  <w:w w:val="90"/>
                  <w:sz w:val="19"/>
                  <w:szCs w:val="19"/>
                </w:rPr>
                <w:t>l</w:t>
              </w:r>
              <w:r>
                <w:rPr>
                  <w:rFonts w:cs="Arial" w:hAnsi="Arial" w:eastAsia="Arial" w:ascii="Arial"/>
                  <w:color w:val="1F1F1F"/>
                  <w:spacing w:val="-4"/>
                  <w:w w:val="90"/>
                  <w:sz w:val="19"/>
                  <w:szCs w:val="19"/>
                </w:rPr>
                <w:t>o</w:t>
              </w:r>
              <w:r>
                <w:rPr>
                  <w:rFonts w:cs="Arial" w:hAnsi="Arial" w:eastAsia="Arial" w:ascii="Arial"/>
                  <w:color w:val="1F1F1F"/>
                  <w:spacing w:val="-4"/>
                  <w:w w:val="90"/>
                  <w:sz w:val="19"/>
                  <w:szCs w:val="19"/>
                </w:rPr>
                <w:t>g</w:t>
              </w:r>
              <w:r>
                <w:rPr>
                  <w:rFonts w:cs="Arial" w:hAnsi="Arial" w:eastAsia="Arial" w:ascii="Arial"/>
                  <w:color w:val="1F1F1F"/>
                  <w:spacing w:val="-4"/>
                  <w:w w:val="90"/>
                  <w:sz w:val="19"/>
                  <w:szCs w:val="19"/>
                </w:rPr>
                <w:t>i</w:t>
              </w:r>
              <w:r>
                <w:rPr>
                  <w:rFonts w:cs="Arial" w:hAnsi="Arial" w:eastAsia="Arial" w:ascii="Arial"/>
                  <w:color w:val="1F1F1F"/>
                  <w:spacing w:val="0"/>
                  <w:w w:val="90"/>
                  <w:sz w:val="19"/>
                  <w:szCs w:val="19"/>
                </w:rPr>
                <w:t>e</w:t>
              </w:r>
              <w:r>
                <w:rPr>
                  <w:rFonts w:cs="Arial" w:hAnsi="Arial" w:eastAsia="Arial" w:ascii="Arial"/>
                  <w:color w:val="1F1F1F"/>
                  <w:spacing w:val="1"/>
                  <w:w w:val="90"/>
                  <w:sz w:val="19"/>
                  <w:szCs w:val="19"/>
                </w:rPr>
                <w:t> </w:t>
              </w:r>
              <w:r>
                <w:rPr>
                  <w:rFonts w:cs="Arial" w:hAnsi="Arial" w:eastAsia="Arial" w:ascii="Arial"/>
                  <w:color w:val="1F1F1F"/>
                  <w:spacing w:val="-2"/>
                  <w:w w:val="90"/>
                  <w:sz w:val="19"/>
                  <w:szCs w:val="19"/>
                </w:rPr>
                <w:t>t</w:t>
              </w:r>
            </w:hyperlink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10"/>
                <w:w w:val="100"/>
                <w:sz w:val="19"/>
                <w:szCs w:val="19"/>
              </w:rPr>
              <w:t>H</w:t>
            </w:r>
            <w:r>
              <w:rPr>
                <w:rFonts w:cs="Arial" w:hAnsi="Arial" w:eastAsia="Arial" w:ascii="Arial"/>
                <w:color w:val="1F1F1F"/>
                <w:spacing w:val="-4"/>
                <w:w w:val="10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10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6"/>
                <w:w w:val="100"/>
                <w:sz w:val="19"/>
                <w:szCs w:val="19"/>
              </w:rPr>
              <w:t>v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5"/>
                <w:w w:val="10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lineRule="exact" w:line="180"/>
              <w:ind w:left="57"/>
            </w:pPr>
            <w:r>
              <w:rPr>
                <w:rFonts w:cs="Arial" w:hAnsi="Arial" w:eastAsia="Arial" w:ascii="Arial"/>
                <w:color w:val="1F1F1F"/>
                <w:spacing w:val="-11"/>
                <w:w w:val="90"/>
                <w:sz w:val="19"/>
                <w:szCs w:val="19"/>
              </w:rPr>
              <w:t>V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j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11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,</w:t>
            </w:r>
            <w:r>
              <w:rPr>
                <w:rFonts w:cs="Arial" w:hAnsi="Arial" w:eastAsia="Arial" w:ascii="Arial"/>
                <w:color w:val="1F1F1F"/>
                <w:spacing w:val="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h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:</w:t>
            </w:r>
            <w:r>
              <w:rPr>
                <w:rFonts w:cs="Arial" w:hAnsi="Arial" w:eastAsia="Arial" w:ascii="Arial"/>
                <w:color w:val="1F1F1F"/>
                <w:spacing w:val="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f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w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re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6"/>
                <w:w w:val="100"/>
                <w:sz w:val="19"/>
                <w:szCs w:val="19"/>
              </w:rPr>
              <w:t>k</w:t>
            </w:r>
            <w:r>
              <w:rPr>
                <w:rFonts w:cs="Arial" w:hAnsi="Arial" w:eastAsia="Arial" w:ascii="Arial"/>
                <w:color w:val="1F1F1F"/>
                <w:spacing w:val="-4"/>
                <w:w w:val="10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6"/>
                <w:w w:val="100"/>
                <w:sz w:val="19"/>
                <w:szCs w:val="19"/>
              </w:rPr>
              <w:t>k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2"/>
                <w:w w:val="10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1"/>
                <w:w w:val="100"/>
                <w:sz w:val="19"/>
                <w:szCs w:val="19"/>
              </w:rPr>
              <w:t>w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.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</w:tbl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ind w:left="176"/>
      </w:pPr>
      <w:r>
        <w:pict>
          <v:shape type="#_x0000_t75" style="position:absolute;margin-left:35.2376pt;margin-top:23.5563pt;width:528.617pt;height:249.608pt;mso-position-horizontal-relative:page;mso-position-vertical-relative:paragraph;z-index:-333">
            <v:imagedata o:title="" r:id="rId8"/>
          </v:shape>
        </w:pict>
      </w:r>
      <w:r>
        <w:rPr>
          <w:rFonts w:cs="Times New Roman" w:hAnsi="Times New Roman" w:eastAsia="Times New Roman" w:ascii="Times New Roman"/>
          <w:color w:val="2F2F2F"/>
          <w:spacing w:val="10"/>
          <w:w w:val="86"/>
          <w:sz w:val="27"/>
          <w:szCs w:val="27"/>
        </w:rPr>
        <w:t>W</w:t>
      </w:r>
      <w:r>
        <w:rPr>
          <w:rFonts w:cs="Times New Roman" w:hAnsi="Times New Roman" w:eastAsia="Times New Roman" w:ascii="Times New Roman"/>
          <w:color w:val="2F2F2F"/>
          <w:spacing w:val="-9"/>
          <w:w w:val="113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F2F2F"/>
          <w:spacing w:val="-4"/>
          <w:w w:val="119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2F2F2F"/>
          <w:spacing w:val="-5"/>
          <w:w w:val="114"/>
          <w:sz w:val="27"/>
          <w:szCs w:val="27"/>
        </w:rPr>
        <w:t>k</w:t>
      </w:r>
      <w:r>
        <w:rPr>
          <w:rFonts w:cs="Times New Roman" w:hAnsi="Times New Roman" w:eastAsia="Times New Roman" w:ascii="Times New Roman"/>
          <w:color w:val="2F2F2F"/>
          <w:spacing w:val="-9"/>
          <w:w w:val="113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F2F2F"/>
          <w:spacing w:val="-4"/>
          <w:w w:val="119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2F2F2F"/>
          <w:spacing w:val="-2"/>
          <w:w w:val="104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2F2F2F"/>
          <w:spacing w:val="2"/>
          <w:w w:val="113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F2F2F"/>
          <w:spacing w:val="-4"/>
          <w:w w:val="119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2F2F2F"/>
          <w:spacing w:val="-4"/>
          <w:w w:val="112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F2F2F"/>
          <w:spacing w:val="2"/>
          <w:w w:val="118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7"/>
          <w:szCs w:val="27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tbl>
      <w:tblPr>
        <w:tblW w:w="0" w:type="auto"/>
        <w:tblLook w:val="01E0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314" w:hRule="exact"/>
        </w:trPr>
        <w:tc>
          <w:tcPr>
            <w:tcW w:w="264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>
            <w:pPr>
              <w:rPr>
                <w:sz w:val="13"/>
                <w:szCs w:val="13"/>
              </w:rPr>
              <w:jc w:val="left"/>
              <w:spacing w:before="6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ind w:left="57"/>
            </w:pP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k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2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1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2</w:t>
            </w:r>
            <w:r>
              <w:rPr>
                <w:rFonts w:cs="Arial" w:hAnsi="Arial" w:eastAsia="Arial" w:ascii="Arial"/>
                <w:color w:val="1F1F1F"/>
                <w:spacing w:val="-3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/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5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5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2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1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4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79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AFAFA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lineRule="exact" w:line="260"/>
              <w:ind w:left="57"/>
            </w:pPr>
            <w:r>
              <w:rPr>
                <w:rFonts w:cs="Arial Black" w:hAnsi="Arial Black" w:eastAsia="Arial Black" w:ascii="Arial Black"/>
                <w:color w:val="1F1F1F"/>
                <w:spacing w:val="-5"/>
                <w:w w:val="76"/>
                <w:sz w:val="20"/>
                <w:szCs w:val="20"/>
              </w:rPr>
              <w:t>C</w:t>
            </w:r>
            <w:r>
              <w:rPr>
                <w:rFonts w:cs="Arial Black" w:hAnsi="Arial Black" w:eastAsia="Arial Black" w:ascii="Arial Black"/>
                <w:color w:val="1F1F1F"/>
                <w:spacing w:val="-2"/>
                <w:w w:val="76"/>
                <w:sz w:val="20"/>
                <w:szCs w:val="20"/>
              </w:rPr>
              <w:t>r</w:t>
            </w:r>
            <w:r>
              <w:rPr>
                <w:rFonts w:cs="Arial Black" w:hAnsi="Arial Black" w:eastAsia="Arial Black" w:ascii="Arial Black"/>
                <w:color w:val="1F1F1F"/>
                <w:spacing w:val="1"/>
                <w:w w:val="76"/>
                <w:sz w:val="20"/>
                <w:szCs w:val="20"/>
              </w:rPr>
              <w:t>e</w:t>
            </w:r>
            <w:r>
              <w:rPr>
                <w:rFonts w:cs="Arial Black" w:hAnsi="Arial Black" w:eastAsia="Arial Black" w:ascii="Arial Black"/>
                <w:color w:val="1F1F1F"/>
                <w:spacing w:val="-8"/>
                <w:w w:val="76"/>
                <w:sz w:val="20"/>
                <w:szCs w:val="20"/>
              </w:rPr>
              <w:t>a</w:t>
            </w:r>
            <w:r>
              <w:rPr>
                <w:rFonts w:cs="Arial Black" w:hAnsi="Arial Black" w:eastAsia="Arial Black" w:ascii="Arial Black"/>
                <w:color w:val="1F1F1F"/>
                <w:spacing w:val="-3"/>
                <w:w w:val="76"/>
                <w:sz w:val="20"/>
                <w:szCs w:val="20"/>
              </w:rPr>
              <w:t>t</w:t>
            </w:r>
            <w:r>
              <w:rPr>
                <w:rFonts w:cs="Arial Black" w:hAnsi="Arial Black" w:eastAsia="Arial Black" w:ascii="Arial Black"/>
                <w:color w:val="1F1F1F"/>
                <w:spacing w:val="-4"/>
                <w:w w:val="76"/>
                <w:sz w:val="20"/>
                <w:szCs w:val="20"/>
              </w:rPr>
              <w:t>i</w:t>
            </w:r>
            <w:r>
              <w:rPr>
                <w:rFonts w:cs="Arial Black" w:hAnsi="Arial Black" w:eastAsia="Arial Black" w:ascii="Arial Black"/>
                <w:color w:val="1F1F1F"/>
                <w:spacing w:val="1"/>
                <w:w w:val="76"/>
                <w:sz w:val="20"/>
                <w:szCs w:val="20"/>
              </w:rPr>
              <w:t>v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76"/>
                <w:sz w:val="20"/>
                <w:szCs w:val="20"/>
              </w:rPr>
              <w:t>e</w:t>
            </w:r>
            <w:r>
              <w:rPr>
                <w:rFonts w:cs="Arial Black" w:hAnsi="Arial Black" w:eastAsia="Arial Black" w:ascii="Arial Black"/>
                <w:color w:val="1F1F1F"/>
                <w:spacing w:val="12"/>
                <w:w w:val="76"/>
                <w:sz w:val="20"/>
                <w:szCs w:val="20"/>
              </w:rPr>
              <w:t> </w:t>
            </w:r>
            <w:r>
              <w:rPr>
                <w:rFonts w:cs="Arial Black" w:hAnsi="Arial Black" w:eastAsia="Arial Black" w:ascii="Arial Black"/>
                <w:color w:val="1F1F1F"/>
                <w:spacing w:val="-5"/>
                <w:w w:val="76"/>
                <w:sz w:val="20"/>
                <w:szCs w:val="20"/>
              </w:rPr>
              <w:t>C</w:t>
            </w:r>
            <w:r>
              <w:rPr>
                <w:rFonts w:cs="Arial Black" w:hAnsi="Arial Black" w:eastAsia="Arial Black" w:ascii="Arial Black"/>
                <w:color w:val="1F1F1F"/>
                <w:spacing w:val="-2"/>
                <w:w w:val="76"/>
                <w:sz w:val="20"/>
                <w:szCs w:val="20"/>
              </w:rPr>
              <w:t>r</w:t>
            </w:r>
            <w:r>
              <w:rPr>
                <w:rFonts w:cs="Arial Black" w:hAnsi="Arial Black" w:eastAsia="Arial Black" w:ascii="Arial Black"/>
                <w:color w:val="1F1F1F"/>
                <w:spacing w:val="-7"/>
                <w:w w:val="76"/>
                <w:sz w:val="20"/>
                <w:szCs w:val="20"/>
              </w:rPr>
              <w:t>o</w:t>
            </w:r>
            <w:r>
              <w:rPr>
                <w:rFonts w:cs="Arial Black" w:hAnsi="Arial Black" w:eastAsia="Arial Black" w:ascii="Arial Black"/>
                <w:color w:val="1F1F1F"/>
                <w:spacing w:val="-13"/>
                <w:w w:val="76"/>
                <w:sz w:val="20"/>
                <w:szCs w:val="20"/>
              </w:rPr>
              <w:t>w</w:t>
            </w:r>
            <w:r>
              <w:rPr>
                <w:rFonts w:cs="Arial Black" w:hAnsi="Arial Black" w:eastAsia="Arial Black" w:ascii="Arial Black"/>
                <w:color w:val="1F1F1F"/>
                <w:spacing w:val="-7"/>
                <w:w w:val="76"/>
                <w:sz w:val="20"/>
                <w:szCs w:val="20"/>
              </w:rPr>
              <w:t>d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76"/>
                <w:sz w:val="20"/>
                <w:szCs w:val="20"/>
              </w:rPr>
              <w:t>s</w:t>
            </w:r>
            <w:r>
              <w:rPr>
                <w:rFonts w:cs="Arial Black" w:hAnsi="Arial Black" w:eastAsia="Arial Black" w:ascii="Arial Black"/>
                <w:color w:val="1F1F1F"/>
                <w:spacing w:val="23"/>
                <w:w w:val="76"/>
                <w:sz w:val="20"/>
                <w:szCs w:val="20"/>
              </w:rPr>
              <w:t> </w:t>
            </w:r>
            <w:r>
              <w:rPr>
                <w:rFonts w:cs="Arial Black" w:hAnsi="Arial Black" w:eastAsia="Arial Black" w:ascii="Arial Black"/>
                <w:color w:val="1F1F1F"/>
                <w:spacing w:val="-3"/>
                <w:w w:val="76"/>
                <w:sz w:val="20"/>
                <w:szCs w:val="20"/>
              </w:rPr>
              <w:t>t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76"/>
                <w:sz w:val="20"/>
                <w:szCs w:val="20"/>
              </w:rPr>
              <w:t>e</w:t>
            </w:r>
            <w:r>
              <w:rPr>
                <w:rFonts w:cs="Arial Black" w:hAnsi="Arial Black" w:eastAsia="Arial Black" w:ascii="Arial Black"/>
                <w:color w:val="1F1F1F"/>
                <w:spacing w:val="-10"/>
                <w:w w:val="76"/>
                <w:sz w:val="20"/>
                <w:szCs w:val="20"/>
              </w:rPr>
              <w:t> </w:t>
            </w:r>
            <w:r>
              <w:rPr>
                <w:rFonts w:cs="Arial Black" w:hAnsi="Arial Black" w:eastAsia="Arial Black" w:ascii="Arial Black"/>
                <w:color w:val="1F1F1F"/>
                <w:spacing w:val="-29"/>
                <w:w w:val="85"/>
                <w:sz w:val="20"/>
                <w:szCs w:val="20"/>
              </w:rPr>
              <w:t>A</w:t>
            </w:r>
            <w:r>
              <w:rPr>
                <w:rFonts w:cs="Arial Black" w:hAnsi="Arial Black" w:eastAsia="Arial Black" w:ascii="Arial Black"/>
                <w:color w:val="1F1F1F"/>
                <w:spacing w:val="-26"/>
                <w:w w:val="81"/>
                <w:sz w:val="20"/>
                <w:szCs w:val="20"/>
              </w:rPr>
              <w:t>m</w:t>
            </w:r>
            <w:r>
              <w:rPr>
                <w:rFonts w:cs="Arial Black" w:hAnsi="Arial Black" w:eastAsia="Arial Black" w:ascii="Arial Black"/>
                <w:color w:val="1F1F1F"/>
                <w:spacing w:val="-10"/>
                <w:w w:val="84"/>
                <w:sz w:val="20"/>
                <w:szCs w:val="20"/>
              </w:rPr>
              <w:t>s</w:t>
            </w:r>
            <w:r>
              <w:rPr>
                <w:rFonts w:cs="Arial Black" w:hAnsi="Arial Black" w:eastAsia="Arial Black" w:ascii="Arial Black"/>
                <w:color w:val="1F1F1F"/>
                <w:spacing w:val="-4"/>
                <w:w w:val="69"/>
                <w:sz w:val="20"/>
                <w:szCs w:val="20"/>
              </w:rPr>
              <w:t>t</w:t>
            </w:r>
            <w:r>
              <w:rPr>
                <w:rFonts w:cs="Arial Black" w:hAnsi="Arial Black" w:eastAsia="Arial Black" w:ascii="Arial Black"/>
                <w:color w:val="1F1F1F"/>
                <w:spacing w:val="1"/>
                <w:w w:val="76"/>
                <w:sz w:val="20"/>
                <w:szCs w:val="20"/>
              </w:rPr>
              <w:t>e</w:t>
            </w:r>
            <w:r>
              <w:rPr>
                <w:rFonts w:cs="Arial Black" w:hAnsi="Arial Black" w:eastAsia="Arial Black" w:ascii="Arial Black"/>
                <w:color w:val="1F1F1F"/>
                <w:spacing w:val="-2"/>
                <w:w w:val="80"/>
                <w:sz w:val="20"/>
                <w:szCs w:val="20"/>
              </w:rPr>
              <w:t>r</w:t>
            </w:r>
            <w:r>
              <w:rPr>
                <w:rFonts w:cs="Arial Black" w:hAnsi="Arial Black" w:eastAsia="Arial Black" w:ascii="Arial Black"/>
                <w:color w:val="1F1F1F"/>
                <w:spacing w:val="-9"/>
                <w:w w:val="84"/>
                <w:sz w:val="20"/>
                <w:szCs w:val="20"/>
              </w:rPr>
              <w:t>d</w:t>
            </w:r>
            <w:r>
              <w:rPr>
                <w:rFonts w:cs="Arial Black" w:hAnsi="Arial Black" w:eastAsia="Arial Black" w:ascii="Arial Black"/>
                <w:color w:val="1F1F1F"/>
                <w:spacing w:val="-10"/>
                <w:w w:val="76"/>
                <w:sz w:val="20"/>
                <w:szCs w:val="20"/>
              </w:rPr>
              <w:t>a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81"/>
                <w:sz w:val="20"/>
                <w:szCs w:val="20"/>
              </w:rPr>
              <w:t>m</w:t>
            </w:r>
            <w:r>
              <w:rPr>
                <w:rFonts w:cs="Arial Black" w:hAnsi="Arial Black" w:eastAsia="Arial Black" w:ascii="Arial Black"/>
                <w:color w:val="1F1F1F"/>
                <w:spacing w:val="-4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9"/>
                <w:w w:val="100"/>
                <w:sz w:val="19"/>
                <w:szCs w:val="19"/>
              </w:rPr>
              <w:t>W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6"/>
                <w:w w:val="100"/>
                <w:sz w:val="19"/>
                <w:szCs w:val="19"/>
              </w:rPr>
              <w:t>v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10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5"/>
                <w:w w:val="10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lineRule="exact" w:line="180"/>
              <w:ind w:left="57"/>
            </w:pPr>
            <w:r>
              <w:rPr>
                <w:rFonts w:cs="Arial" w:hAnsi="Arial" w:eastAsia="Arial" w:ascii="Arial"/>
                <w:color w:val="1F1F1F"/>
                <w:spacing w:val="8"/>
                <w:w w:val="90"/>
                <w:sz w:val="19"/>
                <w:szCs w:val="19"/>
              </w:rPr>
              <w:t>W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k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z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h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:</w:t>
            </w:r>
            <w:r>
              <w:rPr>
                <w:rFonts w:cs="Arial" w:hAnsi="Arial" w:eastAsia="Arial" w:ascii="Arial"/>
                <w:color w:val="1F1F1F"/>
                <w:spacing w:val="8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3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w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,</w:t>
            </w:r>
            <w:r>
              <w:rPr>
                <w:rFonts w:cs="Arial" w:hAnsi="Arial" w:eastAsia="Arial" w:ascii="Arial"/>
                <w:color w:val="1F1F1F"/>
                <w:spacing w:val="3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3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h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v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w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-3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.</w:t>
            </w:r>
            <w:r>
              <w:rPr>
                <w:rFonts w:cs="Arial" w:hAnsi="Arial" w:eastAsia="Arial" w:ascii="Arial"/>
                <w:color w:val="1F1F1F"/>
                <w:spacing w:val="3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11"/>
                <w:w w:val="90"/>
                <w:sz w:val="19"/>
                <w:szCs w:val="19"/>
              </w:rPr>
              <w:t>V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k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w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rk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1"/>
                <w:w w:val="10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-10"/>
                <w:w w:val="100"/>
                <w:sz w:val="19"/>
                <w:szCs w:val="19"/>
              </w:rPr>
              <w:t>H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lineRule="exact" w:line="180"/>
              <w:ind w:left="57"/>
            </w:pP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10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16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y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3"/>
                <w:w w:val="90"/>
                <w:sz w:val="19"/>
                <w:szCs w:val="19"/>
              </w:rPr>
              <w:t>Q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3"/>
                <w:w w:val="90"/>
                <w:sz w:val="19"/>
                <w:szCs w:val="19"/>
              </w:rPr>
              <w:t>Q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.</w:t>
            </w:r>
            <w:r>
              <w:rPr>
                <w:rFonts w:cs="Arial" w:hAnsi="Arial" w:eastAsia="Arial" w:ascii="Arial"/>
                <w:color w:val="1F1F1F"/>
                <w:spacing w:val="6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3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k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h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f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w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rk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x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.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.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11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h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lineRule="exact" w:line="180"/>
              <w:ind w:left="57"/>
            </w:pPr>
            <w:r>
              <w:rPr>
                <w:rFonts w:cs="Arial" w:hAnsi="Arial" w:eastAsia="Arial" w:ascii="Arial"/>
                <w:color w:val="1F1F1F"/>
                <w:spacing w:val="-1"/>
                <w:w w:val="10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10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.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lineRule="exact" w:line="180"/>
              <w:ind w:left="57"/>
            </w:pPr>
            <w:hyperlink r:id="rId9">
              <w:r>
                <w:rPr>
                  <w:rFonts w:cs="Arial" w:hAnsi="Arial" w:eastAsia="Arial" w:ascii="Arial"/>
                  <w:color w:val="1F1F1F"/>
                  <w:spacing w:val="1"/>
                  <w:w w:val="90"/>
                  <w:sz w:val="19"/>
                  <w:szCs w:val="19"/>
                </w:rPr>
                <w:t>C</w:t>
              </w:r>
              <w:r>
                <w:rPr>
                  <w:rFonts w:cs="Arial" w:hAnsi="Arial" w:eastAsia="Arial" w:ascii="Arial"/>
                  <w:color w:val="1F1F1F"/>
                  <w:spacing w:val="0"/>
                  <w:w w:val="90"/>
                  <w:sz w:val="19"/>
                  <w:szCs w:val="19"/>
                </w:rPr>
                <w:t>r</w:t>
              </w:r>
              <w:r>
                <w:rPr>
                  <w:rFonts w:cs="Arial" w:hAnsi="Arial" w:eastAsia="Arial" w:ascii="Arial"/>
                  <w:color w:val="1F1F1F"/>
                  <w:spacing w:val="-4"/>
                  <w:w w:val="90"/>
                  <w:sz w:val="19"/>
                  <w:szCs w:val="19"/>
                </w:rPr>
                <w:t>e</w:t>
              </w:r>
              <w:r>
                <w:rPr>
                  <w:rFonts w:cs="Arial" w:hAnsi="Arial" w:eastAsia="Arial" w:ascii="Arial"/>
                  <w:color w:val="1F1F1F"/>
                  <w:spacing w:val="-4"/>
                  <w:w w:val="90"/>
                  <w:sz w:val="19"/>
                  <w:szCs w:val="19"/>
                </w:rPr>
                <w:t>a</w:t>
              </w:r>
              <w:r>
                <w:rPr>
                  <w:rFonts w:cs="Arial" w:hAnsi="Arial" w:eastAsia="Arial" w:ascii="Arial"/>
                  <w:color w:val="1F1F1F"/>
                  <w:spacing w:val="-2"/>
                  <w:w w:val="90"/>
                  <w:sz w:val="19"/>
                  <w:szCs w:val="19"/>
                </w:rPr>
                <w:t>t</w:t>
              </w:r>
              <w:r>
                <w:rPr>
                  <w:rFonts w:cs="Arial" w:hAnsi="Arial" w:eastAsia="Arial" w:ascii="Arial"/>
                  <w:color w:val="1F1F1F"/>
                  <w:spacing w:val="-4"/>
                  <w:w w:val="90"/>
                  <w:sz w:val="19"/>
                  <w:szCs w:val="19"/>
                </w:rPr>
                <w:t>i</w:t>
              </w:r>
              <w:r>
                <w:rPr>
                  <w:rFonts w:cs="Arial" w:hAnsi="Arial" w:eastAsia="Arial" w:ascii="Arial"/>
                  <w:color w:val="1F1F1F"/>
                  <w:spacing w:val="-5"/>
                  <w:w w:val="90"/>
                  <w:sz w:val="19"/>
                  <w:szCs w:val="19"/>
                </w:rPr>
                <w:t>v</w:t>
              </w:r>
              <w:r>
                <w:rPr>
                  <w:rFonts w:cs="Arial" w:hAnsi="Arial" w:eastAsia="Arial" w:ascii="Arial"/>
                  <w:color w:val="1F1F1F"/>
                  <w:spacing w:val="-4"/>
                  <w:w w:val="90"/>
                  <w:sz w:val="19"/>
                  <w:szCs w:val="19"/>
                </w:rPr>
                <w:t>e</w:t>
              </w:r>
              <w:r>
                <w:rPr>
                  <w:rFonts w:cs="Arial" w:hAnsi="Arial" w:eastAsia="Arial" w:ascii="Arial"/>
                  <w:color w:val="1F1F1F"/>
                  <w:spacing w:val="1"/>
                  <w:w w:val="90"/>
                  <w:sz w:val="19"/>
                  <w:szCs w:val="19"/>
                </w:rPr>
                <w:t>C</w:t>
              </w:r>
              <w:r>
                <w:rPr>
                  <w:rFonts w:cs="Arial" w:hAnsi="Arial" w:eastAsia="Arial" w:ascii="Arial"/>
                  <w:color w:val="1F1F1F"/>
                  <w:spacing w:val="0"/>
                  <w:w w:val="90"/>
                  <w:sz w:val="19"/>
                  <w:szCs w:val="19"/>
                </w:rPr>
                <w:t>r</w:t>
              </w:r>
              <w:r>
                <w:rPr>
                  <w:rFonts w:cs="Arial" w:hAnsi="Arial" w:eastAsia="Arial" w:ascii="Arial"/>
                  <w:color w:val="1F1F1F"/>
                  <w:spacing w:val="-4"/>
                  <w:w w:val="90"/>
                  <w:sz w:val="19"/>
                  <w:szCs w:val="19"/>
                </w:rPr>
                <w:t>o</w:t>
              </w:r>
              <w:r>
                <w:rPr>
                  <w:rFonts w:cs="Arial" w:hAnsi="Arial" w:eastAsia="Arial" w:ascii="Arial"/>
                  <w:color w:val="1F1F1F"/>
                  <w:spacing w:val="1"/>
                  <w:w w:val="90"/>
                  <w:sz w:val="19"/>
                  <w:szCs w:val="19"/>
                </w:rPr>
                <w:t>w</w:t>
              </w:r>
              <w:r>
                <w:rPr>
                  <w:rFonts w:cs="Arial" w:hAnsi="Arial" w:eastAsia="Arial" w:ascii="Arial"/>
                  <w:color w:val="1F1F1F"/>
                  <w:spacing w:val="-4"/>
                  <w:w w:val="90"/>
                  <w:sz w:val="19"/>
                  <w:szCs w:val="19"/>
                </w:rPr>
                <w:t>d</w:t>
              </w:r>
              <w:r>
                <w:rPr>
                  <w:rFonts w:cs="Arial" w:hAnsi="Arial" w:eastAsia="Arial" w:ascii="Arial"/>
                  <w:color w:val="1F1F1F"/>
                  <w:spacing w:val="0"/>
                  <w:w w:val="90"/>
                  <w:sz w:val="19"/>
                  <w:szCs w:val="19"/>
                </w:rPr>
                <w:t>s</w:t>
              </w:r>
              <w:r>
                <w:rPr>
                  <w:rFonts w:cs="Arial" w:hAnsi="Arial" w:eastAsia="Arial" w:ascii="Arial"/>
                  <w:color w:val="1F1F1F"/>
                  <w:spacing w:val="14"/>
                  <w:w w:val="90"/>
                  <w:sz w:val="19"/>
                  <w:szCs w:val="19"/>
                </w:rPr>
                <w:t> </w:t>
              </w:r>
              <w:r>
                <w:rPr>
                  <w:rFonts w:cs="Arial" w:hAnsi="Arial" w:eastAsia="Arial" w:ascii="Arial"/>
                  <w:color w:val="1F1F1F"/>
                  <w:spacing w:val="4"/>
                  <w:w w:val="90"/>
                  <w:sz w:val="19"/>
                  <w:szCs w:val="19"/>
                </w:rPr>
                <w:t>s</w:t>
              </w:r>
            </w:hyperlink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rt</w:t>
            </w:r>
            <w:r>
              <w:rPr>
                <w:rFonts w:cs="Arial" w:hAnsi="Arial" w:eastAsia="Arial" w:ascii="Arial"/>
                <w:color w:val="1F1F1F"/>
                <w:spacing w:val="5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z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h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f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v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w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5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10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.</w:t>
            </w:r>
            <w:r>
              <w:rPr>
                <w:rFonts w:cs="Arial" w:hAnsi="Arial" w:eastAsia="Arial" w:ascii="Arial"/>
                <w:color w:val="1F1F1F"/>
                <w:spacing w:val="6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10"/>
                <w:w w:val="100"/>
                <w:sz w:val="19"/>
                <w:szCs w:val="19"/>
              </w:rPr>
              <w:t>H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lineRule="exact" w:line="180"/>
              <w:ind w:left="57"/>
            </w:pP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h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f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j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3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10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13"/>
                <w:w w:val="100"/>
                <w:sz w:val="19"/>
                <w:szCs w:val="19"/>
              </w:rPr>
              <w:t> </w:t>
            </w:r>
            <w:hyperlink r:id="rId10">
              <w:r>
                <w:rPr>
                  <w:rFonts w:cs="Arial" w:hAnsi="Arial" w:eastAsia="Arial" w:ascii="Arial"/>
                  <w:color w:val="1F1F1F"/>
                  <w:spacing w:val="-12"/>
                  <w:w w:val="100"/>
                  <w:sz w:val="19"/>
                  <w:szCs w:val="19"/>
                </w:rPr>
                <w:t>V</w:t>
              </w:r>
              <w:r>
                <w:rPr>
                  <w:rFonts w:cs="Arial" w:hAnsi="Arial" w:eastAsia="Arial" w:ascii="Arial"/>
                  <w:color w:val="1F1F1F"/>
                  <w:spacing w:val="-5"/>
                  <w:w w:val="100"/>
                  <w:sz w:val="19"/>
                  <w:szCs w:val="19"/>
                </w:rPr>
                <w:t>e</w:t>
              </w:r>
              <w:r>
                <w:rPr>
                  <w:rFonts w:cs="Arial" w:hAnsi="Arial" w:eastAsia="Arial" w:ascii="Arial"/>
                  <w:color w:val="1F1F1F"/>
                  <w:spacing w:val="0"/>
                  <w:w w:val="100"/>
                  <w:sz w:val="19"/>
                  <w:szCs w:val="19"/>
                </w:rPr>
                <w:t>r</w:t>
              </w:r>
              <w:r>
                <w:rPr>
                  <w:rFonts w:cs="Arial" w:hAnsi="Arial" w:eastAsia="Arial" w:ascii="Arial"/>
                  <w:color w:val="1F1F1F"/>
                  <w:spacing w:val="-5"/>
                  <w:w w:val="100"/>
                  <w:sz w:val="19"/>
                  <w:szCs w:val="19"/>
                </w:rPr>
                <w:t>b</w:t>
              </w:r>
              <w:r>
                <w:rPr>
                  <w:rFonts w:cs="Arial" w:hAnsi="Arial" w:eastAsia="Arial" w:ascii="Arial"/>
                  <w:color w:val="1F1F1F"/>
                  <w:spacing w:val="-5"/>
                  <w:w w:val="100"/>
                  <w:sz w:val="19"/>
                  <w:szCs w:val="19"/>
                </w:rPr>
                <w:t>e</w:t>
              </w:r>
              <w:r>
                <w:rPr>
                  <w:rFonts w:cs="Arial" w:hAnsi="Arial" w:eastAsia="Arial" w:ascii="Arial"/>
                  <w:color w:val="1F1F1F"/>
                  <w:spacing w:val="-2"/>
                  <w:w w:val="100"/>
                  <w:sz w:val="19"/>
                  <w:szCs w:val="19"/>
                </w:rPr>
                <w:t>t</w:t>
              </w:r>
              <w:r>
                <w:rPr>
                  <w:rFonts w:cs="Arial" w:hAnsi="Arial" w:eastAsia="Arial" w:ascii="Arial"/>
                  <w:color w:val="1F1F1F"/>
                  <w:spacing w:val="-5"/>
                  <w:w w:val="100"/>
                  <w:sz w:val="19"/>
                  <w:szCs w:val="19"/>
                </w:rPr>
                <w:t>e</w:t>
              </w:r>
              <w:r>
                <w:rPr>
                  <w:rFonts w:cs="Arial" w:hAnsi="Arial" w:eastAsia="Arial" w:ascii="Arial"/>
                  <w:color w:val="1F1F1F"/>
                  <w:spacing w:val="0"/>
                  <w:w w:val="100"/>
                  <w:sz w:val="19"/>
                  <w:szCs w:val="19"/>
                </w:rPr>
                <w:t>r</w:t>
              </w:r>
              <w:r>
                <w:rPr>
                  <w:rFonts w:cs="Arial" w:hAnsi="Arial" w:eastAsia="Arial" w:ascii="Arial"/>
                  <w:color w:val="1F1F1F"/>
                  <w:spacing w:val="1"/>
                  <w:w w:val="100"/>
                  <w:sz w:val="19"/>
                  <w:szCs w:val="19"/>
                </w:rPr>
                <w:t>D</w:t>
              </w:r>
              <w:r>
                <w:rPr>
                  <w:rFonts w:cs="Arial" w:hAnsi="Arial" w:eastAsia="Arial" w:ascii="Arial"/>
                  <w:color w:val="1F1F1F"/>
                  <w:spacing w:val="-5"/>
                  <w:w w:val="100"/>
                  <w:sz w:val="19"/>
                  <w:szCs w:val="19"/>
                </w:rPr>
                <w:t>e</w:t>
              </w:r>
              <w:r>
                <w:rPr>
                  <w:rFonts w:cs="Arial" w:hAnsi="Arial" w:eastAsia="Arial" w:ascii="Arial"/>
                  <w:color w:val="1F1F1F"/>
                  <w:spacing w:val="-1"/>
                  <w:w w:val="100"/>
                  <w:sz w:val="19"/>
                  <w:szCs w:val="19"/>
                </w:rPr>
                <w:t>B</w:t>
              </w:r>
              <w:r>
                <w:rPr>
                  <w:rFonts w:cs="Arial" w:hAnsi="Arial" w:eastAsia="Arial" w:ascii="Arial"/>
                  <w:color w:val="1F1F1F"/>
                  <w:spacing w:val="-5"/>
                  <w:w w:val="100"/>
                  <w:sz w:val="19"/>
                  <w:szCs w:val="19"/>
                </w:rPr>
                <w:t>u</w:t>
              </w:r>
              <w:r>
                <w:rPr>
                  <w:rFonts w:cs="Arial" w:hAnsi="Arial" w:eastAsia="Arial" w:ascii="Arial"/>
                  <w:color w:val="1F1F1F"/>
                  <w:spacing w:val="-5"/>
                  <w:w w:val="100"/>
                  <w:sz w:val="19"/>
                  <w:szCs w:val="19"/>
                </w:rPr>
                <w:t>u</w:t>
              </w:r>
              <w:r>
                <w:rPr>
                  <w:rFonts w:cs="Arial" w:hAnsi="Arial" w:eastAsia="Arial" w:ascii="Arial"/>
                  <w:color w:val="1F1F1F"/>
                  <w:spacing w:val="0"/>
                  <w:w w:val="100"/>
                  <w:sz w:val="19"/>
                  <w:szCs w:val="19"/>
                </w:rPr>
                <w:t>r</w:t>
              </w:r>
            </w:hyperlink>
            <w:r>
              <w:rPr>
                <w:rFonts w:cs="Arial" w:hAnsi="Arial" w:eastAsia="Arial" w:ascii="Arial"/>
                <w:color w:val="1F1F1F"/>
                <w:spacing w:val="-2"/>
                <w:w w:val="10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.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922" w:hRule="exact"/>
        </w:trPr>
        <w:tc>
          <w:tcPr>
            <w:tcW w:w="264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>
            <w:pPr>
              <w:rPr>
                <w:sz w:val="13"/>
                <w:szCs w:val="13"/>
              </w:rPr>
              <w:jc w:val="left"/>
              <w:spacing w:before="10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ind w:left="57"/>
            </w:pP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j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2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5</w:t>
            </w:r>
            <w:r>
              <w:rPr>
                <w:rFonts w:cs="Arial" w:hAnsi="Arial" w:eastAsia="Arial" w:ascii="Arial"/>
                <w:color w:val="1F1F1F"/>
                <w:spacing w:val="-3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/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5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5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2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1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1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79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AFAFA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lineRule="exact" w:line="260"/>
              <w:ind w:left="57"/>
            </w:pPr>
            <w:r>
              <w:rPr>
                <w:rFonts w:cs="Arial Black" w:hAnsi="Arial Black" w:eastAsia="Arial Black" w:ascii="Arial Black"/>
                <w:color w:val="1F1F1F"/>
                <w:spacing w:val="-23"/>
                <w:w w:val="79"/>
                <w:sz w:val="20"/>
                <w:szCs w:val="20"/>
              </w:rPr>
              <w:t>A</w:t>
            </w:r>
            <w:r>
              <w:rPr>
                <w:rFonts w:cs="Arial Black" w:hAnsi="Arial Black" w:eastAsia="Arial Black" w:ascii="Arial Black"/>
                <w:color w:val="1F1F1F"/>
                <w:spacing w:val="-21"/>
                <w:w w:val="79"/>
                <w:sz w:val="20"/>
                <w:szCs w:val="20"/>
              </w:rPr>
              <w:t>m</w:t>
            </w:r>
            <w:r>
              <w:rPr>
                <w:rFonts w:cs="Arial Black" w:hAnsi="Arial Black" w:eastAsia="Arial Black" w:ascii="Arial Black"/>
                <w:color w:val="1F1F1F"/>
                <w:spacing w:val="-7"/>
                <w:w w:val="79"/>
                <w:sz w:val="20"/>
                <w:szCs w:val="20"/>
              </w:rPr>
              <w:t>p</w:t>
            </w:r>
            <w:r>
              <w:rPr>
                <w:rFonts w:cs="Arial Black" w:hAnsi="Arial Black" w:eastAsia="Arial Black" w:ascii="Arial Black"/>
                <w:color w:val="1F1F1F"/>
                <w:spacing w:val="-8"/>
                <w:w w:val="79"/>
                <w:sz w:val="20"/>
                <w:szCs w:val="20"/>
              </w:rPr>
              <w:t>c</w:t>
            </w:r>
            <w:r>
              <w:rPr>
                <w:rFonts w:cs="Arial Black" w:hAnsi="Arial Black" w:eastAsia="Arial Black" w:ascii="Arial Black"/>
                <w:color w:val="1F1F1F"/>
                <w:spacing w:val="-7"/>
                <w:w w:val="79"/>
                <w:sz w:val="20"/>
                <w:szCs w:val="20"/>
              </w:rPr>
              <w:t>o</w:t>
            </w:r>
            <w:r>
              <w:rPr>
                <w:rFonts w:cs="Arial Black" w:hAnsi="Arial Black" w:eastAsia="Arial Black" w:ascii="Arial Black"/>
                <w:color w:val="1F1F1F"/>
                <w:spacing w:val="-3"/>
                <w:w w:val="79"/>
                <w:sz w:val="20"/>
                <w:szCs w:val="20"/>
              </w:rPr>
              <w:t>-</w:t>
            </w:r>
            <w:r>
              <w:rPr>
                <w:rFonts w:cs="Arial Black" w:hAnsi="Arial Black" w:eastAsia="Arial Black" w:ascii="Arial Black"/>
                <w:color w:val="1F1F1F"/>
                <w:spacing w:val="-7"/>
                <w:w w:val="79"/>
                <w:sz w:val="20"/>
                <w:szCs w:val="20"/>
              </w:rPr>
              <w:t>F</w:t>
            </w:r>
            <w:r>
              <w:rPr>
                <w:rFonts w:cs="Arial Black" w:hAnsi="Arial Black" w:eastAsia="Arial Black" w:ascii="Arial Black"/>
                <w:color w:val="1F1F1F"/>
                <w:spacing w:val="-4"/>
                <w:w w:val="79"/>
                <w:sz w:val="20"/>
                <w:szCs w:val="20"/>
              </w:rPr>
              <w:t>l</w:t>
            </w:r>
            <w:r>
              <w:rPr>
                <w:rFonts w:cs="Arial Black" w:hAnsi="Arial Black" w:eastAsia="Arial Black" w:ascii="Arial Black"/>
                <w:color w:val="1F1F1F"/>
                <w:spacing w:val="-8"/>
                <w:w w:val="79"/>
                <w:sz w:val="20"/>
                <w:szCs w:val="20"/>
              </w:rPr>
              <w:t>a</w:t>
            </w:r>
            <w:r>
              <w:rPr>
                <w:rFonts w:cs="Arial Black" w:hAnsi="Arial Black" w:eastAsia="Arial Black" w:ascii="Arial Black"/>
                <w:color w:val="1F1F1F"/>
                <w:spacing w:val="-8"/>
                <w:w w:val="79"/>
                <w:sz w:val="20"/>
                <w:szCs w:val="20"/>
              </w:rPr>
              <w:t>s</w:t>
            </w:r>
            <w:r>
              <w:rPr>
                <w:rFonts w:cs="Arial Black" w:hAnsi="Arial Black" w:eastAsia="Arial Black" w:ascii="Arial Black"/>
                <w:color w:val="1F1F1F"/>
                <w:spacing w:val="-7"/>
                <w:w w:val="79"/>
                <w:sz w:val="20"/>
                <w:szCs w:val="20"/>
              </w:rPr>
              <w:t>h</w:t>
            </w:r>
            <w:r>
              <w:rPr>
                <w:rFonts w:cs="Arial Black" w:hAnsi="Arial Black" w:eastAsia="Arial Black" w:ascii="Arial Black"/>
                <w:color w:val="1F1F1F"/>
                <w:spacing w:val="-4"/>
                <w:w w:val="79"/>
                <w:sz w:val="20"/>
                <w:szCs w:val="20"/>
              </w:rPr>
              <w:t>l</w:t>
            </w:r>
            <w:r>
              <w:rPr>
                <w:rFonts w:cs="Arial Black" w:hAnsi="Arial Black" w:eastAsia="Arial Black" w:ascii="Arial Black"/>
                <w:color w:val="1F1F1F"/>
                <w:spacing w:val="-4"/>
                <w:w w:val="79"/>
                <w:sz w:val="20"/>
                <w:szCs w:val="20"/>
              </w:rPr>
              <w:t>i</w:t>
            </w:r>
            <w:r>
              <w:rPr>
                <w:rFonts w:cs="Arial Black" w:hAnsi="Arial Black" w:eastAsia="Arial Black" w:ascii="Arial Black"/>
                <w:color w:val="1F1F1F"/>
                <w:spacing w:val="-7"/>
                <w:w w:val="79"/>
                <w:sz w:val="20"/>
                <w:szCs w:val="20"/>
              </w:rPr>
              <w:t>g</w:t>
            </w:r>
            <w:r>
              <w:rPr>
                <w:rFonts w:cs="Arial Black" w:hAnsi="Arial Black" w:eastAsia="Arial Black" w:ascii="Arial Black"/>
                <w:color w:val="1F1F1F"/>
                <w:spacing w:val="-7"/>
                <w:w w:val="79"/>
                <w:sz w:val="20"/>
                <w:szCs w:val="20"/>
              </w:rPr>
              <w:t>h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79"/>
                <w:sz w:val="20"/>
                <w:szCs w:val="20"/>
              </w:rPr>
              <w:t>t</w:t>
            </w:r>
            <w:r>
              <w:rPr>
                <w:rFonts w:cs="Arial Black" w:hAnsi="Arial Black" w:eastAsia="Arial Black" w:ascii="Arial Black"/>
                <w:color w:val="1F1F1F"/>
                <w:spacing w:val="1"/>
                <w:w w:val="79"/>
                <w:sz w:val="20"/>
                <w:szCs w:val="20"/>
              </w:rPr>
              <w:t> </w:t>
            </w:r>
            <w:r>
              <w:rPr>
                <w:rFonts w:cs="Arial Black" w:hAnsi="Arial Black" w:eastAsia="Arial Black" w:ascii="Arial Black"/>
                <w:color w:val="1F1F1F"/>
                <w:spacing w:val="-5"/>
                <w:w w:val="86"/>
                <w:sz w:val="20"/>
                <w:szCs w:val="20"/>
              </w:rPr>
              <w:t>G</w:t>
            </w:r>
            <w:r>
              <w:rPr>
                <w:rFonts w:cs="Arial Black" w:hAnsi="Arial Black" w:eastAsia="Arial Black" w:ascii="Arial Black"/>
                <w:color w:val="1F1F1F"/>
                <w:spacing w:val="-2"/>
                <w:w w:val="80"/>
                <w:sz w:val="20"/>
                <w:szCs w:val="20"/>
              </w:rPr>
              <w:t>r</w:t>
            </w:r>
            <w:r>
              <w:rPr>
                <w:rFonts w:cs="Arial Black" w:hAnsi="Arial Black" w:eastAsia="Arial Black" w:ascii="Arial Black"/>
                <w:color w:val="1F1F1F"/>
                <w:spacing w:val="-9"/>
                <w:w w:val="84"/>
                <w:sz w:val="20"/>
                <w:szCs w:val="20"/>
              </w:rPr>
              <w:t>o</w:t>
            </w:r>
            <w:r>
              <w:rPr>
                <w:rFonts w:cs="Arial Black" w:hAnsi="Arial Black" w:eastAsia="Arial Black" w:ascii="Arial Black"/>
                <w:color w:val="1F1F1F"/>
                <w:spacing w:val="-9"/>
                <w:w w:val="84"/>
                <w:sz w:val="20"/>
                <w:szCs w:val="20"/>
              </w:rPr>
              <w:t>u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84"/>
                <w:sz w:val="20"/>
                <w:szCs w:val="20"/>
              </w:rPr>
              <w:t>p</w:t>
            </w:r>
            <w:r>
              <w:rPr>
                <w:rFonts w:cs="Arial Black" w:hAnsi="Arial Black" w:eastAsia="Arial Black" w:ascii="Arial Black"/>
                <w:color w:val="1F1F1F"/>
                <w:spacing w:val="-29"/>
                <w:w w:val="100"/>
                <w:sz w:val="20"/>
                <w:szCs w:val="20"/>
              </w:rPr>
              <w:t> </w:t>
            </w:r>
            <w:r>
              <w:rPr>
                <w:rFonts w:cs="Arial Black" w:hAnsi="Arial Black" w:eastAsia="Arial Black" w:ascii="Arial Black"/>
                <w:color w:val="1F1F1F"/>
                <w:spacing w:val="-3"/>
                <w:w w:val="73"/>
                <w:sz w:val="20"/>
                <w:szCs w:val="20"/>
              </w:rPr>
              <w:t>t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73"/>
                <w:sz w:val="20"/>
                <w:szCs w:val="20"/>
              </w:rPr>
              <w:t>e</w:t>
            </w:r>
            <w:r>
              <w:rPr>
                <w:rFonts w:cs="Arial Black" w:hAnsi="Arial Black" w:eastAsia="Arial Black" w:ascii="Arial Black"/>
                <w:color w:val="1F1F1F"/>
                <w:spacing w:val="-2"/>
                <w:w w:val="73"/>
                <w:sz w:val="20"/>
                <w:szCs w:val="20"/>
              </w:rPr>
              <w:t> </w:t>
            </w:r>
            <w:r>
              <w:rPr>
                <w:rFonts w:cs="Arial Black" w:hAnsi="Arial Black" w:eastAsia="Arial Black" w:ascii="Arial Black"/>
                <w:color w:val="1F1F1F"/>
                <w:spacing w:val="-4"/>
                <w:w w:val="73"/>
                <w:sz w:val="20"/>
                <w:szCs w:val="20"/>
              </w:rPr>
              <w:t>U</w:t>
            </w:r>
            <w:r>
              <w:rPr>
                <w:rFonts w:cs="Arial Black" w:hAnsi="Arial Black" w:eastAsia="Arial Black" w:ascii="Arial Black"/>
                <w:color w:val="1F1F1F"/>
                <w:spacing w:val="-3"/>
                <w:w w:val="73"/>
                <w:sz w:val="20"/>
                <w:szCs w:val="20"/>
              </w:rPr>
              <w:t>t</w:t>
            </w:r>
            <w:r>
              <w:rPr>
                <w:rFonts w:cs="Arial Black" w:hAnsi="Arial Black" w:eastAsia="Arial Black" w:ascii="Arial Black"/>
                <w:color w:val="1F1F1F"/>
                <w:spacing w:val="-1"/>
                <w:w w:val="73"/>
                <w:sz w:val="20"/>
                <w:szCs w:val="20"/>
              </w:rPr>
              <w:t>r</w:t>
            </w:r>
            <w:r>
              <w:rPr>
                <w:rFonts w:cs="Arial Black" w:hAnsi="Arial Black" w:eastAsia="Arial Black" w:ascii="Arial Black"/>
                <w:color w:val="1F1F1F"/>
                <w:spacing w:val="1"/>
                <w:w w:val="73"/>
                <w:sz w:val="20"/>
                <w:szCs w:val="20"/>
              </w:rPr>
              <w:t>e</w:t>
            </w:r>
            <w:r>
              <w:rPr>
                <w:rFonts w:cs="Arial Black" w:hAnsi="Arial Black" w:eastAsia="Arial Black" w:ascii="Arial Black"/>
                <w:color w:val="1F1F1F"/>
                <w:spacing w:val="-7"/>
                <w:w w:val="73"/>
                <w:sz w:val="20"/>
                <w:szCs w:val="20"/>
              </w:rPr>
              <w:t>c</w:t>
            </w:r>
            <w:r>
              <w:rPr>
                <w:rFonts w:cs="Arial Black" w:hAnsi="Arial Black" w:eastAsia="Arial Black" w:ascii="Arial Black"/>
                <w:color w:val="1F1F1F"/>
                <w:spacing w:val="-7"/>
                <w:w w:val="73"/>
                <w:sz w:val="20"/>
                <w:szCs w:val="20"/>
              </w:rPr>
              <w:t>h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73"/>
                <w:sz w:val="20"/>
                <w:szCs w:val="20"/>
              </w:rPr>
              <w:t>t</w:t>
            </w:r>
            <w:r>
              <w:rPr>
                <w:rFonts w:cs="Arial Black" w:hAnsi="Arial Black" w:eastAsia="Arial Black" w:ascii="Arial Black"/>
                <w:color w:val="1F1F1F"/>
                <w:spacing w:val="18"/>
                <w:w w:val="73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h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3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6"/>
                <w:w w:val="100"/>
                <w:sz w:val="19"/>
                <w:szCs w:val="19"/>
              </w:rPr>
              <w:t>v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h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lineRule="exact" w:line="180"/>
              <w:ind w:left="57"/>
            </w:pP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6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z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j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w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k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1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z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v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k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,</w:t>
            </w:r>
            <w:r>
              <w:rPr>
                <w:rFonts w:cs="Arial" w:hAnsi="Arial" w:eastAsia="Arial" w:ascii="Arial"/>
                <w:color w:val="1F1F1F"/>
                <w:spacing w:val="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j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7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.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8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2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9</w:t>
            </w:r>
            <w:r>
              <w:rPr>
                <w:rFonts w:cs="Arial" w:hAnsi="Arial" w:eastAsia="Arial" w:ascii="Arial"/>
                <w:color w:val="1F1F1F"/>
                <w:spacing w:val="-3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6"/>
                <w:w w:val="100"/>
                <w:sz w:val="19"/>
                <w:szCs w:val="19"/>
              </w:rPr>
              <w:t>v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4"/>
                <w:w w:val="10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2"/>
                <w:w w:val="10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10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100"/>
                <w:sz w:val="19"/>
                <w:szCs w:val="19"/>
              </w:rPr>
              <w:t>j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lineRule="exact" w:line="180"/>
              <w:ind w:left="57"/>
            </w:pP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(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4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)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w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k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z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1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6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v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-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w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k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16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j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3"/>
                <w:w w:val="90"/>
                <w:sz w:val="19"/>
                <w:szCs w:val="19"/>
              </w:rPr>
              <w:t>F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h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h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.</w:t>
            </w:r>
            <w:r>
              <w:rPr>
                <w:rFonts w:cs="Arial" w:hAnsi="Arial" w:eastAsia="Arial" w:ascii="Arial"/>
                <w:color w:val="1F1F1F"/>
                <w:spacing w:val="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3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v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8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v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z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j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lineRule="exact" w:line="180"/>
              <w:ind w:left="57"/>
            </w:pPr>
            <w:r>
              <w:rPr>
                <w:rFonts w:cs="Arial" w:hAnsi="Arial" w:eastAsia="Arial" w:ascii="Arial"/>
                <w:color w:val="1F1F1F"/>
                <w:spacing w:val="5"/>
                <w:w w:val="100"/>
                <w:sz w:val="19"/>
                <w:szCs w:val="19"/>
              </w:rPr>
              <w:t>z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2"/>
                <w:w w:val="10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.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726" w:hRule="exact"/>
        </w:trPr>
        <w:tc>
          <w:tcPr>
            <w:tcW w:w="264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>
            <w:pPr>
              <w:rPr>
                <w:sz w:val="22"/>
                <w:szCs w:val="22"/>
              </w:rPr>
              <w:jc w:val="left"/>
              <w:spacing w:before="16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ind w:left="57"/>
            </w:pP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k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2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6</w:t>
            </w:r>
            <w:r>
              <w:rPr>
                <w:rFonts w:cs="Arial" w:hAnsi="Arial" w:eastAsia="Arial" w:ascii="Arial"/>
                <w:color w:val="1F1F1F"/>
                <w:spacing w:val="-3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/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5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10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2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9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79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AFAFA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lineRule="exact" w:line="260"/>
              <w:ind w:left="57"/>
            </w:pPr>
            <w:r>
              <w:rPr>
                <w:rFonts w:cs="Arial Black" w:hAnsi="Arial Black" w:eastAsia="Arial Black" w:ascii="Arial Black"/>
                <w:color w:val="1F1F1F"/>
                <w:spacing w:val="-4"/>
                <w:w w:val="75"/>
                <w:sz w:val="20"/>
                <w:szCs w:val="20"/>
              </w:rPr>
              <w:t>H</w:t>
            </w:r>
            <w:r>
              <w:rPr>
                <w:rFonts w:cs="Arial Black" w:hAnsi="Arial Black" w:eastAsia="Arial Black" w:ascii="Arial Black"/>
                <w:color w:val="1F1F1F"/>
                <w:spacing w:val="-7"/>
                <w:w w:val="75"/>
                <w:sz w:val="20"/>
                <w:szCs w:val="20"/>
              </w:rPr>
              <w:t>o</w:t>
            </w:r>
            <w:r>
              <w:rPr>
                <w:rFonts w:cs="Arial Black" w:hAnsi="Arial Black" w:eastAsia="Arial Black" w:ascii="Arial Black"/>
                <w:color w:val="1F1F1F"/>
                <w:spacing w:val="-7"/>
                <w:w w:val="75"/>
                <w:sz w:val="20"/>
                <w:szCs w:val="20"/>
              </w:rPr>
              <w:t>g</w:t>
            </w:r>
            <w:r>
              <w:rPr>
                <w:rFonts w:cs="Arial Black" w:hAnsi="Arial Black" w:eastAsia="Arial Black" w:ascii="Arial Black"/>
                <w:color w:val="1F1F1F"/>
                <w:spacing w:val="1"/>
                <w:w w:val="75"/>
                <w:sz w:val="20"/>
                <w:szCs w:val="20"/>
              </w:rPr>
              <w:t>e</w:t>
            </w:r>
            <w:r>
              <w:rPr>
                <w:rFonts w:cs="Arial Black" w:hAnsi="Arial Black" w:eastAsia="Arial Black" w:ascii="Arial Black"/>
                <w:color w:val="1F1F1F"/>
                <w:spacing w:val="-8"/>
                <w:w w:val="75"/>
                <w:sz w:val="20"/>
                <w:szCs w:val="20"/>
              </w:rPr>
              <w:t>s</w:t>
            </w:r>
            <w:r>
              <w:rPr>
                <w:rFonts w:cs="Arial Black" w:hAnsi="Arial Black" w:eastAsia="Arial Black" w:ascii="Arial Black"/>
                <w:color w:val="1F1F1F"/>
                <w:spacing w:val="-8"/>
                <w:w w:val="75"/>
                <w:sz w:val="20"/>
                <w:szCs w:val="20"/>
              </w:rPr>
              <w:t>c</w:t>
            </w:r>
            <w:r>
              <w:rPr>
                <w:rFonts w:cs="Arial Black" w:hAnsi="Arial Black" w:eastAsia="Arial Black" w:ascii="Arial Black"/>
                <w:color w:val="1F1F1F"/>
                <w:spacing w:val="-7"/>
                <w:w w:val="75"/>
                <w:sz w:val="20"/>
                <w:szCs w:val="20"/>
              </w:rPr>
              <w:t>h</w:t>
            </w:r>
            <w:r>
              <w:rPr>
                <w:rFonts w:cs="Arial Black" w:hAnsi="Arial Black" w:eastAsia="Arial Black" w:ascii="Arial Black"/>
                <w:color w:val="1F1F1F"/>
                <w:spacing w:val="-7"/>
                <w:w w:val="75"/>
                <w:sz w:val="20"/>
                <w:szCs w:val="20"/>
              </w:rPr>
              <w:t>o</w:t>
            </w:r>
            <w:r>
              <w:rPr>
                <w:rFonts w:cs="Arial Black" w:hAnsi="Arial Black" w:eastAsia="Arial Black" w:ascii="Arial Black"/>
                <w:color w:val="1F1F1F"/>
                <w:spacing w:val="-7"/>
                <w:w w:val="75"/>
                <w:sz w:val="20"/>
                <w:szCs w:val="20"/>
              </w:rPr>
              <w:t>o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75"/>
                <w:sz w:val="20"/>
                <w:szCs w:val="20"/>
              </w:rPr>
              <w:t>l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75"/>
                <w:sz w:val="20"/>
                <w:szCs w:val="20"/>
              </w:rPr>
              <w:t> </w:t>
            </w:r>
            <w:r>
              <w:rPr>
                <w:rFonts w:cs="Arial Black" w:hAnsi="Arial Black" w:eastAsia="Arial Black" w:ascii="Arial Black"/>
                <w:color w:val="1F1F1F"/>
                <w:spacing w:val="4"/>
                <w:w w:val="75"/>
                <w:sz w:val="20"/>
                <w:szCs w:val="20"/>
              </w:rPr>
              <w:t> </w:t>
            </w:r>
            <w:r>
              <w:rPr>
                <w:rFonts w:cs="Arial Black" w:hAnsi="Arial Black" w:eastAsia="Arial Black" w:ascii="Arial Black"/>
                <w:color w:val="1F1F1F"/>
                <w:spacing w:val="-4"/>
                <w:w w:val="75"/>
                <w:sz w:val="20"/>
                <w:szCs w:val="20"/>
              </w:rPr>
              <w:t>K</w:t>
            </w:r>
            <w:r>
              <w:rPr>
                <w:rFonts w:cs="Arial Black" w:hAnsi="Arial Black" w:eastAsia="Arial Black" w:ascii="Arial Black"/>
                <w:color w:val="1F1F1F"/>
                <w:spacing w:val="-7"/>
                <w:w w:val="75"/>
                <w:sz w:val="20"/>
                <w:szCs w:val="20"/>
              </w:rPr>
              <w:t>u</w:t>
            </w:r>
            <w:r>
              <w:rPr>
                <w:rFonts w:cs="Arial Black" w:hAnsi="Arial Black" w:eastAsia="Arial Black" w:ascii="Arial Black"/>
                <w:color w:val="1F1F1F"/>
                <w:spacing w:val="-7"/>
                <w:w w:val="75"/>
                <w:sz w:val="20"/>
                <w:szCs w:val="20"/>
              </w:rPr>
              <w:t>n</w:t>
            </w:r>
            <w:r>
              <w:rPr>
                <w:rFonts w:cs="Arial Black" w:hAnsi="Arial Black" w:eastAsia="Arial Black" w:ascii="Arial Black"/>
                <w:color w:val="1F1F1F"/>
                <w:spacing w:val="-8"/>
                <w:w w:val="75"/>
                <w:sz w:val="20"/>
                <w:szCs w:val="20"/>
              </w:rPr>
              <w:t>s</w:t>
            </w:r>
            <w:r>
              <w:rPr>
                <w:rFonts w:cs="Arial Black" w:hAnsi="Arial Black" w:eastAsia="Arial Black" w:ascii="Arial Black"/>
                <w:color w:val="1F1F1F"/>
                <w:spacing w:val="-3"/>
                <w:w w:val="75"/>
                <w:sz w:val="20"/>
                <w:szCs w:val="20"/>
              </w:rPr>
              <w:t>t</w:t>
            </w:r>
            <w:r>
              <w:rPr>
                <w:rFonts w:cs="Arial Black" w:hAnsi="Arial Black" w:eastAsia="Arial Black" w:ascii="Arial Black"/>
                <w:color w:val="1F1F1F"/>
                <w:spacing w:val="1"/>
                <w:w w:val="75"/>
                <w:sz w:val="20"/>
                <w:szCs w:val="20"/>
              </w:rPr>
              <w:t>e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75"/>
                <w:sz w:val="20"/>
                <w:szCs w:val="20"/>
              </w:rPr>
              <w:t>n</w:t>
            </w:r>
            <w:r>
              <w:rPr>
                <w:rFonts w:cs="Arial Black" w:hAnsi="Arial Black" w:eastAsia="Arial Black" w:ascii="Arial Black"/>
                <w:color w:val="1F1F1F"/>
                <w:spacing w:val="28"/>
                <w:w w:val="75"/>
                <w:sz w:val="20"/>
                <w:szCs w:val="20"/>
              </w:rPr>
              <w:t> </w:t>
            </w:r>
            <w:r>
              <w:rPr>
                <w:rFonts w:cs="Arial Black" w:hAnsi="Arial Black" w:eastAsia="Arial Black" w:ascii="Arial Black"/>
                <w:color w:val="1F1F1F"/>
                <w:spacing w:val="-4"/>
                <w:w w:val="75"/>
                <w:sz w:val="20"/>
                <w:szCs w:val="20"/>
              </w:rPr>
              <w:t>U</w:t>
            </w:r>
            <w:r>
              <w:rPr>
                <w:rFonts w:cs="Arial Black" w:hAnsi="Arial Black" w:eastAsia="Arial Black" w:ascii="Arial Black"/>
                <w:color w:val="1F1F1F"/>
                <w:spacing w:val="-3"/>
                <w:w w:val="75"/>
                <w:sz w:val="20"/>
                <w:szCs w:val="20"/>
              </w:rPr>
              <w:t>t</w:t>
            </w:r>
            <w:r>
              <w:rPr>
                <w:rFonts w:cs="Arial Black" w:hAnsi="Arial Black" w:eastAsia="Arial Black" w:ascii="Arial Black"/>
                <w:color w:val="1F1F1F"/>
                <w:spacing w:val="-1"/>
                <w:w w:val="75"/>
                <w:sz w:val="20"/>
                <w:szCs w:val="20"/>
              </w:rPr>
              <w:t>r</w:t>
            </w:r>
            <w:r>
              <w:rPr>
                <w:rFonts w:cs="Arial Black" w:hAnsi="Arial Black" w:eastAsia="Arial Black" w:ascii="Arial Black"/>
                <w:color w:val="1F1F1F"/>
                <w:spacing w:val="1"/>
                <w:w w:val="75"/>
                <w:sz w:val="20"/>
                <w:szCs w:val="20"/>
              </w:rPr>
              <w:t>e</w:t>
            </w:r>
            <w:r>
              <w:rPr>
                <w:rFonts w:cs="Arial Black" w:hAnsi="Arial Black" w:eastAsia="Arial Black" w:ascii="Arial Black"/>
                <w:color w:val="1F1F1F"/>
                <w:spacing w:val="-8"/>
                <w:w w:val="75"/>
                <w:sz w:val="20"/>
                <w:szCs w:val="20"/>
              </w:rPr>
              <w:t>c</w:t>
            </w:r>
            <w:r>
              <w:rPr>
                <w:rFonts w:cs="Arial Black" w:hAnsi="Arial Black" w:eastAsia="Arial Black" w:ascii="Arial Black"/>
                <w:color w:val="1F1F1F"/>
                <w:spacing w:val="-7"/>
                <w:w w:val="75"/>
                <w:sz w:val="20"/>
                <w:szCs w:val="20"/>
              </w:rPr>
              <w:t>h</w:t>
            </w:r>
            <w:r>
              <w:rPr>
                <w:rFonts w:cs="Arial Black" w:hAnsi="Arial Black" w:eastAsia="Arial Black" w:ascii="Arial Black"/>
                <w:color w:val="1F1F1F"/>
                <w:spacing w:val="-3"/>
                <w:w w:val="75"/>
                <w:sz w:val="20"/>
                <w:szCs w:val="20"/>
              </w:rPr>
              <w:t>t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75"/>
                <w:sz w:val="20"/>
                <w:szCs w:val="20"/>
              </w:rPr>
              <w:t>,</w:t>
            </w:r>
            <w:r>
              <w:rPr>
                <w:rFonts w:cs="Arial Black" w:hAnsi="Arial Black" w:eastAsia="Arial Black" w:ascii="Arial Black"/>
                <w:color w:val="1F1F1F"/>
                <w:spacing w:val="-2"/>
                <w:w w:val="75"/>
                <w:sz w:val="20"/>
                <w:szCs w:val="20"/>
              </w:rPr>
              <w:t> </w:t>
            </w:r>
            <w:r>
              <w:rPr>
                <w:rFonts w:cs="Arial Black" w:hAnsi="Arial Black" w:eastAsia="Arial Black" w:ascii="Arial Black"/>
                <w:color w:val="1F1F1F"/>
                <w:spacing w:val="-4"/>
                <w:w w:val="75"/>
                <w:sz w:val="20"/>
                <w:szCs w:val="20"/>
              </w:rPr>
              <w:t>K</w:t>
            </w:r>
            <w:r>
              <w:rPr>
                <w:rFonts w:cs="Arial Black" w:hAnsi="Arial Black" w:eastAsia="Arial Black" w:ascii="Arial Black"/>
                <w:color w:val="1F1F1F"/>
                <w:spacing w:val="-3"/>
                <w:w w:val="75"/>
                <w:sz w:val="20"/>
                <w:szCs w:val="20"/>
              </w:rPr>
              <w:t>M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75"/>
                <w:sz w:val="20"/>
                <w:szCs w:val="20"/>
              </w:rPr>
              <w:t>T</w:t>
            </w:r>
            <w:r>
              <w:rPr>
                <w:rFonts w:cs="Arial Black" w:hAnsi="Arial Black" w:eastAsia="Arial Black" w:ascii="Arial Black"/>
                <w:color w:val="1F1F1F"/>
                <w:spacing w:val="18"/>
                <w:w w:val="75"/>
                <w:sz w:val="20"/>
                <w:szCs w:val="20"/>
              </w:rPr>
              <w:t> </w:t>
            </w:r>
            <w:r>
              <w:rPr>
                <w:rFonts w:cs="Arial Black" w:hAnsi="Arial Black" w:eastAsia="Arial Black" w:ascii="Arial Black"/>
                <w:color w:val="1F1F1F"/>
                <w:spacing w:val="-3"/>
                <w:w w:val="75"/>
                <w:sz w:val="20"/>
                <w:szCs w:val="20"/>
              </w:rPr>
              <w:t>t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75"/>
                <w:sz w:val="20"/>
                <w:szCs w:val="20"/>
              </w:rPr>
              <w:t>e</w:t>
            </w:r>
            <w:r>
              <w:rPr>
                <w:rFonts w:cs="Arial Black" w:hAnsi="Arial Black" w:eastAsia="Arial Black" w:ascii="Arial Black"/>
                <w:color w:val="1F1F1F"/>
                <w:spacing w:val="-7"/>
                <w:w w:val="75"/>
                <w:sz w:val="20"/>
                <w:szCs w:val="20"/>
              </w:rPr>
              <w:t> </w:t>
            </w:r>
            <w:r>
              <w:rPr>
                <w:rFonts w:cs="Arial Black" w:hAnsi="Arial Black" w:eastAsia="Arial Black" w:ascii="Arial Black"/>
                <w:color w:val="1F1F1F"/>
                <w:spacing w:val="-6"/>
                <w:w w:val="79"/>
                <w:sz w:val="20"/>
                <w:szCs w:val="20"/>
              </w:rPr>
              <w:t>H</w:t>
            </w:r>
            <w:r>
              <w:rPr>
                <w:rFonts w:cs="Arial Black" w:hAnsi="Arial Black" w:eastAsia="Arial Black" w:ascii="Arial Black"/>
                <w:color w:val="1F1F1F"/>
                <w:spacing w:val="-5"/>
                <w:w w:val="76"/>
                <w:sz w:val="20"/>
                <w:szCs w:val="20"/>
              </w:rPr>
              <w:t>i</w:t>
            </w:r>
            <w:r>
              <w:rPr>
                <w:rFonts w:cs="Arial Black" w:hAnsi="Arial Black" w:eastAsia="Arial Black" w:ascii="Arial Black"/>
                <w:color w:val="1F1F1F"/>
                <w:spacing w:val="-5"/>
                <w:w w:val="76"/>
                <w:sz w:val="20"/>
                <w:szCs w:val="20"/>
              </w:rPr>
              <w:t>l</w:t>
            </w:r>
            <w:r>
              <w:rPr>
                <w:rFonts w:cs="Arial Black" w:hAnsi="Arial Black" w:eastAsia="Arial Black" w:ascii="Arial Black"/>
                <w:color w:val="1F1F1F"/>
                <w:spacing w:val="1"/>
                <w:w w:val="84"/>
                <w:sz w:val="20"/>
                <w:szCs w:val="20"/>
              </w:rPr>
              <w:t>v</w:t>
            </w:r>
            <w:r>
              <w:rPr>
                <w:rFonts w:cs="Arial Black" w:hAnsi="Arial Black" w:eastAsia="Arial Black" w:ascii="Arial Black"/>
                <w:color w:val="1F1F1F"/>
                <w:spacing w:val="1"/>
                <w:w w:val="76"/>
                <w:sz w:val="20"/>
                <w:szCs w:val="20"/>
              </w:rPr>
              <w:t>e</w:t>
            </w:r>
            <w:r>
              <w:rPr>
                <w:rFonts w:cs="Arial Black" w:hAnsi="Arial Black" w:eastAsia="Arial Black" w:ascii="Arial Black"/>
                <w:color w:val="1F1F1F"/>
                <w:spacing w:val="-2"/>
                <w:w w:val="80"/>
                <w:sz w:val="20"/>
                <w:szCs w:val="20"/>
              </w:rPr>
              <w:t>r</w:t>
            </w:r>
            <w:r>
              <w:rPr>
                <w:rFonts w:cs="Arial Black" w:hAnsi="Arial Black" w:eastAsia="Arial Black" w:ascii="Arial Black"/>
                <w:color w:val="1F1F1F"/>
                <w:spacing w:val="-10"/>
                <w:w w:val="84"/>
                <w:sz w:val="20"/>
                <w:szCs w:val="20"/>
              </w:rPr>
              <w:t>s</w:t>
            </w:r>
            <w:r>
              <w:rPr>
                <w:rFonts w:cs="Arial Black" w:hAnsi="Arial Black" w:eastAsia="Arial Black" w:ascii="Arial Black"/>
                <w:color w:val="1F1F1F"/>
                <w:spacing w:val="-9"/>
                <w:w w:val="84"/>
                <w:sz w:val="20"/>
                <w:szCs w:val="20"/>
              </w:rPr>
              <w:t>u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81"/>
                <w:sz w:val="20"/>
                <w:szCs w:val="20"/>
              </w:rPr>
              <w:t>m</w:t>
            </w:r>
            <w:r>
              <w:rPr>
                <w:rFonts w:cs="Arial Black" w:hAnsi="Arial Black" w:eastAsia="Arial Black" w:ascii="Arial Black"/>
                <w:color w:val="1F1F1F"/>
                <w:spacing w:val="-4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11"/>
                <w:w w:val="90"/>
                <w:sz w:val="19"/>
                <w:szCs w:val="19"/>
              </w:rPr>
              <w:t>V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z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1"/>
                <w:w w:val="100"/>
                <w:sz w:val="19"/>
                <w:szCs w:val="19"/>
              </w:rPr>
              <w:t>w</w:t>
            </w:r>
            <w:r>
              <w:rPr>
                <w:rFonts w:cs="Arial" w:hAnsi="Arial" w:eastAsia="Arial" w:ascii="Arial"/>
                <w:color w:val="1F1F1F"/>
                <w:spacing w:val="-4"/>
                <w:w w:val="10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100"/>
                <w:sz w:val="19"/>
                <w:szCs w:val="19"/>
              </w:rPr>
              <w:t>j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lineRule="exact" w:line="180"/>
              <w:ind w:left="57"/>
            </w:pPr>
            <w:r>
              <w:rPr>
                <w:rFonts w:cs="Arial" w:hAnsi="Arial" w:eastAsia="Arial" w:ascii="Arial"/>
                <w:color w:val="1F1F1F"/>
                <w:spacing w:val="-3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j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8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h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k</w:t>
            </w:r>
            <w:r>
              <w:rPr>
                <w:rFonts w:cs="Arial" w:hAnsi="Arial" w:eastAsia="Arial" w:ascii="Arial"/>
                <w:color w:val="1F1F1F"/>
                <w:spacing w:val="-7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w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k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6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10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.</w:t>
            </w:r>
            <w:r>
              <w:rPr>
                <w:rFonts w:cs="Arial" w:hAnsi="Arial" w:eastAsia="Arial" w:ascii="Arial"/>
                <w:color w:val="1F1F1F"/>
                <w:spacing w:val="3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h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h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v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3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v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6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lineRule="exact" w:line="180"/>
              <w:ind w:left="57"/>
            </w:pP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3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v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h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k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v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18"/>
                <w:w w:val="10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6"/>
                <w:w w:val="100"/>
                <w:sz w:val="19"/>
                <w:szCs w:val="19"/>
              </w:rPr>
              <w:t>x</w:t>
            </w:r>
            <w:r>
              <w:rPr>
                <w:rFonts w:cs="Arial" w:hAnsi="Arial" w:eastAsia="Arial" w:ascii="Arial"/>
                <w:color w:val="1F1F1F"/>
                <w:spacing w:val="-18"/>
                <w:w w:val="10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1"/>
                <w:w w:val="10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1"/>
                <w:w w:val="10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.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726" w:hRule="exact"/>
        </w:trPr>
        <w:tc>
          <w:tcPr>
            <w:tcW w:w="264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>
            <w:pPr>
              <w:rPr>
                <w:sz w:val="22"/>
                <w:szCs w:val="22"/>
              </w:rPr>
              <w:jc w:val="left"/>
              <w:spacing w:before="16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ind w:left="57"/>
            </w:pP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j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ri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2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4</w:t>
            </w:r>
            <w:r>
              <w:rPr>
                <w:rFonts w:cs="Arial" w:hAnsi="Arial" w:eastAsia="Arial" w:ascii="Arial"/>
                <w:color w:val="1F1F1F"/>
                <w:spacing w:val="-3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/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5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3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2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5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79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AFAFA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lineRule="exact" w:line="260"/>
              <w:ind w:left="57"/>
            </w:pPr>
            <w:r>
              <w:rPr>
                <w:rFonts w:cs="Arial Black" w:hAnsi="Arial Black" w:eastAsia="Arial Black" w:ascii="Arial Black"/>
                <w:color w:val="1F1F1F"/>
                <w:spacing w:val="-5"/>
                <w:w w:val="80"/>
                <w:sz w:val="20"/>
                <w:szCs w:val="20"/>
              </w:rPr>
              <w:t>U</w:t>
            </w:r>
            <w:r>
              <w:rPr>
                <w:rFonts w:cs="Arial Black" w:hAnsi="Arial Black" w:eastAsia="Arial Black" w:ascii="Arial Black"/>
                <w:color w:val="1F1F1F"/>
                <w:spacing w:val="-5"/>
                <w:w w:val="80"/>
                <w:sz w:val="20"/>
                <w:szCs w:val="20"/>
              </w:rPr>
              <w:t>B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80"/>
                <w:sz w:val="20"/>
                <w:szCs w:val="20"/>
              </w:rPr>
              <w:t>N</w:t>
            </w:r>
            <w:r>
              <w:rPr>
                <w:rFonts w:cs="Arial Black" w:hAnsi="Arial Black" w:eastAsia="Arial Black" w:ascii="Arial Black"/>
                <w:color w:val="1F1F1F"/>
                <w:spacing w:val="-12"/>
                <w:w w:val="80"/>
                <w:sz w:val="20"/>
                <w:szCs w:val="20"/>
              </w:rPr>
              <w:t> </w:t>
            </w:r>
            <w:r>
              <w:rPr>
                <w:rFonts w:cs="Arial Black" w:hAnsi="Arial Black" w:eastAsia="Arial Black" w:ascii="Arial Black"/>
                <w:color w:val="1F1F1F"/>
                <w:spacing w:val="-6"/>
                <w:w w:val="79"/>
                <w:sz w:val="20"/>
                <w:szCs w:val="20"/>
              </w:rPr>
              <w:t>U</w:t>
            </w:r>
            <w:r>
              <w:rPr>
                <w:rFonts w:cs="Arial Black" w:hAnsi="Arial Black" w:eastAsia="Arial Black" w:ascii="Arial Black"/>
                <w:color w:val="1F1F1F"/>
                <w:spacing w:val="-5"/>
                <w:w w:val="76"/>
                <w:sz w:val="20"/>
                <w:szCs w:val="20"/>
              </w:rPr>
              <w:t>i</w:t>
            </w:r>
            <w:r>
              <w:rPr>
                <w:rFonts w:cs="Arial Black" w:hAnsi="Arial Black" w:eastAsia="Arial Black" w:ascii="Arial Black"/>
                <w:color w:val="1F1F1F"/>
                <w:spacing w:val="-4"/>
                <w:w w:val="69"/>
                <w:sz w:val="20"/>
                <w:szCs w:val="20"/>
              </w:rPr>
              <w:t>t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82"/>
                <w:sz w:val="20"/>
                <w:szCs w:val="20"/>
              </w:rPr>
              <w:t>z</w:t>
            </w:r>
            <w:r>
              <w:rPr>
                <w:rFonts w:cs="Arial Black" w:hAnsi="Arial Black" w:eastAsia="Arial Black" w:ascii="Arial Black"/>
                <w:color w:val="1F1F1F"/>
                <w:spacing w:val="1"/>
                <w:w w:val="76"/>
                <w:sz w:val="20"/>
                <w:szCs w:val="20"/>
              </w:rPr>
              <w:t>e</w:t>
            </w:r>
            <w:r>
              <w:rPr>
                <w:rFonts w:cs="Arial Black" w:hAnsi="Arial Black" w:eastAsia="Arial Black" w:ascii="Arial Black"/>
                <w:color w:val="1F1F1F"/>
                <w:spacing w:val="-9"/>
                <w:w w:val="84"/>
                <w:sz w:val="20"/>
                <w:szCs w:val="20"/>
              </w:rPr>
              <w:t>n</w:t>
            </w:r>
            <w:r>
              <w:rPr>
                <w:rFonts w:cs="Arial Black" w:hAnsi="Arial Black" w:eastAsia="Arial Black" w:ascii="Arial Black"/>
                <w:color w:val="1F1F1F"/>
                <w:spacing w:val="-9"/>
                <w:w w:val="84"/>
                <w:sz w:val="20"/>
                <w:szCs w:val="20"/>
              </w:rPr>
              <w:t>d</w:t>
            </w:r>
            <w:r>
              <w:rPr>
                <w:rFonts w:cs="Arial Black" w:hAnsi="Arial Black" w:eastAsia="Arial Black" w:ascii="Arial Black"/>
                <w:color w:val="1F1F1F"/>
                <w:spacing w:val="-9"/>
                <w:w w:val="84"/>
                <w:sz w:val="20"/>
                <w:szCs w:val="20"/>
              </w:rPr>
              <w:t>b</w:t>
            </w:r>
            <w:r>
              <w:rPr>
                <w:rFonts w:cs="Arial Black" w:hAnsi="Arial Black" w:eastAsia="Arial Black" w:ascii="Arial Black"/>
                <w:color w:val="1F1F1F"/>
                <w:spacing w:val="-9"/>
                <w:w w:val="84"/>
                <w:sz w:val="20"/>
                <w:szCs w:val="20"/>
              </w:rPr>
              <w:t>u</w:t>
            </w:r>
            <w:r>
              <w:rPr>
                <w:rFonts w:cs="Arial Black" w:hAnsi="Arial Black" w:eastAsia="Arial Black" w:ascii="Arial Black"/>
                <w:color w:val="1F1F1F"/>
                <w:spacing w:val="-2"/>
                <w:w w:val="80"/>
                <w:sz w:val="20"/>
                <w:szCs w:val="20"/>
              </w:rPr>
              <w:t>r</w:t>
            </w:r>
            <w:r>
              <w:rPr>
                <w:rFonts w:cs="Arial Black" w:hAnsi="Arial Black" w:eastAsia="Arial Black" w:ascii="Arial Black"/>
                <w:color w:val="1F1F1F"/>
                <w:spacing w:val="1"/>
                <w:w w:val="76"/>
                <w:sz w:val="20"/>
                <w:szCs w:val="20"/>
              </w:rPr>
              <w:t>e</w:t>
            </w:r>
            <w:r>
              <w:rPr>
                <w:rFonts w:cs="Arial Black" w:hAnsi="Arial Black" w:eastAsia="Arial Black" w:ascii="Arial Black"/>
                <w:color w:val="1F1F1F"/>
                <w:spacing w:val="-10"/>
                <w:w w:val="76"/>
                <w:sz w:val="20"/>
                <w:szCs w:val="20"/>
              </w:rPr>
              <w:t>a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84"/>
                <w:sz w:val="20"/>
                <w:szCs w:val="20"/>
              </w:rPr>
              <w:t>u</w:t>
            </w:r>
            <w:r>
              <w:rPr>
                <w:rFonts w:cs="Arial Black" w:hAnsi="Arial Black" w:eastAsia="Arial Black" w:ascii="Arial Black"/>
                <w:color w:val="1F1F1F"/>
                <w:spacing w:val="-29"/>
                <w:w w:val="100"/>
                <w:sz w:val="20"/>
                <w:szCs w:val="20"/>
              </w:rPr>
              <w:t> </w:t>
            </w:r>
            <w:r>
              <w:rPr>
                <w:rFonts w:cs="Arial Black" w:hAnsi="Arial Black" w:eastAsia="Arial Black" w:ascii="Arial Black"/>
                <w:color w:val="1F1F1F"/>
                <w:spacing w:val="-3"/>
                <w:w w:val="75"/>
                <w:sz w:val="20"/>
                <w:szCs w:val="20"/>
              </w:rPr>
              <w:t>t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75"/>
                <w:sz w:val="20"/>
                <w:szCs w:val="20"/>
              </w:rPr>
              <w:t>e</w:t>
            </w:r>
            <w:r>
              <w:rPr>
                <w:rFonts w:cs="Arial Black" w:hAnsi="Arial Black" w:eastAsia="Arial Black" w:ascii="Arial Black"/>
                <w:color w:val="1F1F1F"/>
                <w:spacing w:val="-7"/>
                <w:w w:val="75"/>
                <w:sz w:val="20"/>
                <w:szCs w:val="20"/>
              </w:rPr>
              <w:t> </w:t>
            </w:r>
            <w:r>
              <w:rPr>
                <w:rFonts w:cs="Arial Black" w:hAnsi="Arial Black" w:eastAsia="Arial Black" w:ascii="Arial Black"/>
                <w:color w:val="1F1F1F"/>
                <w:spacing w:val="-22"/>
                <w:w w:val="75"/>
                <w:sz w:val="20"/>
                <w:szCs w:val="20"/>
              </w:rPr>
              <w:t>A</w:t>
            </w:r>
            <w:r>
              <w:rPr>
                <w:rFonts w:cs="Arial Black" w:hAnsi="Arial Black" w:eastAsia="Arial Black" w:ascii="Arial Black"/>
                <w:color w:val="1F1F1F"/>
                <w:spacing w:val="-19"/>
                <w:w w:val="75"/>
                <w:sz w:val="20"/>
                <w:szCs w:val="20"/>
              </w:rPr>
              <w:t>m</w:t>
            </w:r>
            <w:r>
              <w:rPr>
                <w:rFonts w:cs="Arial Black" w:hAnsi="Arial Black" w:eastAsia="Arial Black" w:ascii="Arial Black"/>
                <w:color w:val="1F1F1F"/>
                <w:spacing w:val="1"/>
                <w:w w:val="75"/>
                <w:sz w:val="20"/>
                <w:szCs w:val="20"/>
              </w:rPr>
              <w:t>e</w:t>
            </w:r>
            <w:r>
              <w:rPr>
                <w:rFonts w:cs="Arial Black" w:hAnsi="Arial Black" w:eastAsia="Arial Black" w:ascii="Arial Black"/>
                <w:color w:val="1F1F1F"/>
                <w:spacing w:val="-1"/>
                <w:w w:val="75"/>
                <w:sz w:val="20"/>
                <w:szCs w:val="20"/>
              </w:rPr>
              <w:t>r</w:t>
            </w:r>
            <w:r>
              <w:rPr>
                <w:rFonts w:cs="Arial Black" w:hAnsi="Arial Black" w:eastAsia="Arial Black" w:ascii="Arial Black"/>
                <w:color w:val="1F1F1F"/>
                <w:spacing w:val="-8"/>
                <w:w w:val="75"/>
                <w:sz w:val="20"/>
                <w:szCs w:val="20"/>
              </w:rPr>
              <w:t>s</w:t>
            </w:r>
            <w:r>
              <w:rPr>
                <w:rFonts w:cs="Arial Black" w:hAnsi="Arial Black" w:eastAsia="Arial Black" w:ascii="Arial Black"/>
                <w:color w:val="1F1F1F"/>
                <w:spacing w:val="-3"/>
                <w:w w:val="75"/>
                <w:sz w:val="20"/>
                <w:szCs w:val="20"/>
              </w:rPr>
              <w:t>f</w:t>
            </w:r>
            <w:r>
              <w:rPr>
                <w:rFonts w:cs="Arial Black" w:hAnsi="Arial Black" w:eastAsia="Arial Black" w:ascii="Arial Black"/>
                <w:color w:val="1F1F1F"/>
                <w:spacing w:val="-7"/>
                <w:w w:val="75"/>
                <w:sz w:val="20"/>
                <w:szCs w:val="20"/>
              </w:rPr>
              <w:t>o</w:t>
            </w:r>
            <w:r>
              <w:rPr>
                <w:rFonts w:cs="Arial Black" w:hAnsi="Arial Black" w:eastAsia="Arial Black" w:ascii="Arial Black"/>
                <w:color w:val="1F1F1F"/>
                <w:spacing w:val="-7"/>
                <w:w w:val="75"/>
                <w:sz w:val="20"/>
                <w:szCs w:val="20"/>
              </w:rPr>
              <w:t>o</w:t>
            </w:r>
            <w:r>
              <w:rPr>
                <w:rFonts w:cs="Arial Black" w:hAnsi="Arial Black" w:eastAsia="Arial Black" w:ascii="Arial Black"/>
                <w:color w:val="1F1F1F"/>
                <w:spacing w:val="-1"/>
                <w:w w:val="75"/>
                <w:sz w:val="20"/>
                <w:szCs w:val="20"/>
              </w:rPr>
              <w:t>r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75"/>
                <w:sz w:val="20"/>
                <w:szCs w:val="20"/>
              </w:rPr>
              <w:t>t</w:t>
            </w:r>
            <w:r>
              <w:rPr>
                <w:rFonts w:cs="Arial Black" w:hAnsi="Arial Black" w:eastAsia="Arial Black" w:ascii="Arial Black"/>
                <w:color w:val="1F1F1F"/>
                <w:spacing w:val="40"/>
                <w:w w:val="75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9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z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w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k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,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-2"/>
                <w:w w:val="10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10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k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lineRule="exact" w:line="180"/>
              <w:ind w:left="57"/>
            </w:pPr>
            <w:r>
              <w:rPr>
                <w:rFonts w:cs="Arial" w:hAnsi="Arial" w:eastAsia="Arial" w:ascii="Arial"/>
                <w:color w:val="1F1F1F"/>
                <w:spacing w:val="3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v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v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j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v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3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z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w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rk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.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11"/>
                <w:w w:val="90"/>
                <w:sz w:val="19"/>
                <w:szCs w:val="19"/>
              </w:rPr>
              <w:t>V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j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k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j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3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h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3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11"/>
                <w:w w:val="90"/>
                <w:sz w:val="19"/>
                <w:szCs w:val="19"/>
              </w:rPr>
              <w:t>V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3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3"/>
                <w:w w:val="90"/>
                <w:sz w:val="19"/>
                <w:szCs w:val="19"/>
              </w:rPr>
              <w:t>F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ry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2"/>
                <w:w w:val="10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lineRule="exact" w:line="180"/>
              <w:ind w:left="57"/>
            </w:pP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.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9"/>
                <w:w w:val="90"/>
                <w:sz w:val="19"/>
                <w:szCs w:val="19"/>
              </w:rPr>
              <w:t>H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w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7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k</w:t>
            </w:r>
            <w:r>
              <w:rPr>
                <w:rFonts w:cs="Arial" w:hAnsi="Arial" w:eastAsia="Arial" w:ascii="Arial"/>
                <w:color w:val="1F1F1F"/>
                <w:spacing w:val="-7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.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.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w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k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z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10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6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k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r,</w:t>
            </w:r>
            <w:r>
              <w:rPr>
                <w:rFonts w:cs="Arial" w:hAnsi="Arial" w:eastAsia="Arial" w:ascii="Arial"/>
                <w:color w:val="1F1F1F"/>
                <w:spacing w:val="3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-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w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k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1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z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j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5"/>
                <w:w w:val="10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r.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23" w:hRule="exact"/>
        </w:trPr>
        <w:tc>
          <w:tcPr>
            <w:tcW w:w="264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2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1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2</w:t>
            </w:r>
            <w:r>
              <w:rPr>
                <w:rFonts w:cs="Arial" w:hAnsi="Arial" w:eastAsia="Arial" w:ascii="Arial"/>
                <w:color w:val="1F1F1F"/>
                <w:spacing w:val="-3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/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5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10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2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1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2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79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AFAFA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z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5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j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1"/>
                <w:w w:val="10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5"/>
                <w:w w:val="10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2"/>
                <w:w w:val="10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10"/>
                <w:w w:val="10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23" w:hRule="exact"/>
        </w:trPr>
        <w:tc>
          <w:tcPr>
            <w:tcW w:w="264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2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2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79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AFAFA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-9"/>
                <w:w w:val="90"/>
                <w:sz w:val="19"/>
                <w:szCs w:val="19"/>
              </w:rPr>
              <w:t>H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5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j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k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ro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v</w:t>
            </w:r>
            <w:r>
              <w:rPr>
                <w:rFonts w:cs="Arial" w:hAnsi="Arial" w:eastAsia="Arial" w:ascii="Arial"/>
                <w:color w:val="1F1F1F"/>
                <w:spacing w:val="-6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1"/>
                <w:w w:val="10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rn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23" w:hRule="exact"/>
        </w:trPr>
        <w:tc>
          <w:tcPr>
            <w:tcW w:w="264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2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1</w:t>
            </w:r>
            <w:r>
              <w:rPr>
                <w:rFonts w:cs="Arial" w:hAnsi="Arial" w:eastAsia="Arial" w:ascii="Arial"/>
                <w:color w:val="1F1F1F"/>
                <w:spacing w:val="-3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/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5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3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2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2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79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AFAFA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-9"/>
                <w:w w:val="90"/>
                <w:sz w:val="19"/>
                <w:szCs w:val="19"/>
              </w:rPr>
              <w:t>H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5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j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v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.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.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9"/>
                <w:w w:val="90"/>
                <w:sz w:val="19"/>
                <w:szCs w:val="19"/>
              </w:rPr>
              <w:t>H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.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v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.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1"/>
                <w:w w:val="10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5"/>
                <w:w w:val="10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5"/>
                <w:w w:val="10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h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2"/>
                <w:w w:val="10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23" w:hRule="exact"/>
        </w:trPr>
        <w:tc>
          <w:tcPr>
            <w:tcW w:w="2640" w:type="dxa"/>
            <w:tcBorders>
              <w:top w:val="single" w:sz="5" w:space="0" w:color="CFCFCF"/>
              <w:left w:val="single" w:sz="5" w:space="0" w:color="CFCFCF"/>
              <w:bottom w:val="single" w:sz="5" w:space="0" w:color="AFAFAF"/>
              <w:right w:val="single" w:sz="5" w:space="0" w:color="CFCFC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2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1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7921" w:type="dxa"/>
            <w:tcBorders>
              <w:top w:val="single" w:sz="5" w:space="0" w:color="CFCFCF"/>
              <w:left w:val="single" w:sz="5" w:space="0" w:color="CFCFCF"/>
              <w:bottom w:val="single" w:sz="5" w:space="0" w:color="AFAFAF"/>
              <w:right w:val="single" w:sz="5" w:space="0" w:color="AFAFA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-16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z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j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w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k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10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9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j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h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f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,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-4"/>
                <w:w w:val="10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100"/>
                <w:sz w:val="19"/>
                <w:szCs w:val="19"/>
              </w:rPr>
              <w:t>j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</w:tbl>
    <w:p>
      <w:pPr>
        <w:sectPr>
          <w:pgNumType w:start="1"/>
          <w:pgMar w:header="534" w:footer="0" w:top="720" w:bottom="280" w:left="540" w:right="520"/>
          <w:headerReference w:type="default" r:id="rId3"/>
          <w:pgSz w:w="11900" w:h="16840"/>
        </w:sectPr>
      </w:pP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spacing w:before="19"/>
        <w:ind w:left="176"/>
      </w:pPr>
      <w:r>
        <w:pict>
          <v:shape type="#_x0000_t75" style="position:absolute;margin-left:35.2376pt;margin-top:24.5063pt;width:528.617pt;height:123.363pt;mso-position-horizontal-relative:page;mso-position-vertical-relative:paragraph;z-index:-332">
            <v:imagedata o:title="" r:id="rId11"/>
          </v:shape>
        </w:pict>
      </w:r>
      <w:r>
        <w:rPr>
          <w:rFonts w:cs="Times New Roman" w:hAnsi="Times New Roman" w:eastAsia="Times New Roman" w:ascii="Times New Roman"/>
          <w:color w:val="2F2F2F"/>
          <w:spacing w:val="-7"/>
          <w:w w:val="86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2F2F2F"/>
          <w:spacing w:val="-4"/>
          <w:w w:val="119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2F2F2F"/>
          <w:spacing w:val="-4"/>
          <w:w w:val="112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F2F2F"/>
          <w:spacing w:val="1"/>
          <w:w w:val="106"/>
          <w:sz w:val="27"/>
          <w:szCs w:val="27"/>
        </w:rPr>
        <w:t>j</w:t>
      </w:r>
      <w:r>
        <w:rPr>
          <w:rFonts w:cs="Times New Roman" w:hAnsi="Times New Roman" w:eastAsia="Times New Roman" w:ascii="Times New Roman"/>
          <w:color w:val="2F2F2F"/>
          <w:spacing w:val="-3"/>
          <w:w w:val="96"/>
          <w:sz w:val="27"/>
          <w:szCs w:val="27"/>
        </w:rPr>
        <w:t>w</w:t>
      </w:r>
      <w:r>
        <w:rPr>
          <w:rFonts w:cs="Times New Roman" w:hAnsi="Times New Roman" w:eastAsia="Times New Roman" w:ascii="Times New Roman"/>
          <w:color w:val="2F2F2F"/>
          <w:spacing w:val="-4"/>
          <w:w w:val="112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F2F2F"/>
          <w:spacing w:val="1"/>
          <w:w w:val="106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2F2F2F"/>
          <w:spacing w:val="1"/>
          <w:w w:val="106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2F2F2F"/>
          <w:spacing w:val="-4"/>
          <w:w w:val="112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F2F2F"/>
          <w:spacing w:val="2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2F2F2F"/>
          <w:spacing w:val="-9"/>
          <w:w w:val="113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F2F2F"/>
          <w:spacing w:val="-4"/>
          <w:w w:val="119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2F2F2F"/>
          <w:spacing w:val="-6"/>
          <w:w w:val="11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F2F2F"/>
          <w:spacing w:val="-3"/>
          <w:w w:val="96"/>
          <w:sz w:val="27"/>
          <w:szCs w:val="27"/>
        </w:rPr>
        <w:t>w</w:t>
      </w:r>
      <w:r>
        <w:rPr>
          <w:rFonts w:cs="Times New Roman" w:hAnsi="Times New Roman" w:eastAsia="Times New Roman" w:ascii="Times New Roman"/>
          <w:color w:val="2F2F2F"/>
          <w:spacing w:val="-9"/>
          <w:w w:val="113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F2F2F"/>
          <w:spacing w:val="-4"/>
          <w:w w:val="119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2F2F2F"/>
          <w:spacing w:val="0"/>
          <w:w w:val="114"/>
          <w:sz w:val="27"/>
          <w:szCs w:val="27"/>
        </w:rPr>
        <w:t>k</w:t>
      </w:r>
      <w:r>
        <w:rPr>
          <w:rFonts w:cs="Times New Roman" w:hAnsi="Times New Roman" w:eastAsia="Times New Roman" w:ascii="Times New Roman"/>
          <w:color w:val="2F2F2F"/>
          <w:spacing w:val="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F2F2F"/>
          <w:spacing w:val="-9"/>
          <w:w w:val="113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F2F2F"/>
          <w:spacing w:val="-4"/>
          <w:w w:val="119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2F2F2F"/>
          <w:spacing w:val="-2"/>
          <w:w w:val="104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2F2F2F"/>
          <w:spacing w:val="2"/>
          <w:w w:val="113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F2F2F"/>
          <w:spacing w:val="-4"/>
          <w:w w:val="119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2F2F2F"/>
          <w:spacing w:val="-4"/>
          <w:w w:val="112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F2F2F"/>
          <w:spacing w:val="2"/>
          <w:w w:val="118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7"/>
          <w:szCs w:val="27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tbl>
      <w:tblPr>
        <w:tblW w:w="0" w:type="auto"/>
        <w:tblLook w:val="01E0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3" w:hRule="exact"/>
        </w:trPr>
        <w:tc>
          <w:tcPr>
            <w:tcW w:w="264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2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1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1</w:t>
            </w:r>
            <w:r>
              <w:rPr>
                <w:rFonts w:cs="Arial" w:hAnsi="Arial" w:eastAsia="Arial" w:ascii="Arial"/>
                <w:color w:val="1F1F1F"/>
                <w:spacing w:val="-3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/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5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2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1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3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79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AFAFA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v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3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v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v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5"/>
                <w:w w:val="10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23" w:hRule="exact"/>
        </w:trPr>
        <w:tc>
          <w:tcPr>
            <w:tcW w:w="264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2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7</w:t>
            </w:r>
            <w:r>
              <w:rPr>
                <w:rFonts w:cs="Arial" w:hAnsi="Arial" w:eastAsia="Arial" w:ascii="Arial"/>
                <w:color w:val="1F1F1F"/>
                <w:spacing w:val="-3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/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5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2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1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3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79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AFAFA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8"/>
                <w:w w:val="90"/>
                <w:sz w:val="19"/>
                <w:szCs w:val="19"/>
              </w:rPr>
              <w:t>W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8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v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y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f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ra</w:t>
            </w:r>
            <w:r>
              <w:rPr>
                <w:rFonts w:cs="Arial" w:hAnsi="Arial" w:eastAsia="Arial" w:ascii="Arial"/>
                <w:color w:val="1F1F1F"/>
                <w:spacing w:val="-3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v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5"/>
                <w:w w:val="10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23" w:hRule="exact"/>
        </w:trPr>
        <w:tc>
          <w:tcPr>
            <w:tcW w:w="264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2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6</w:t>
            </w:r>
            <w:r>
              <w:rPr>
                <w:rFonts w:cs="Arial" w:hAnsi="Arial" w:eastAsia="Arial" w:ascii="Arial"/>
                <w:color w:val="1F1F1F"/>
                <w:spacing w:val="-3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/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5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2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1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79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AFAFA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-3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h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h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3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v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h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f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v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13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"</w:t>
            </w:r>
            <w:r>
              <w:rPr>
                <w:rFonts w:cs="Arial" w:hAnsi="Arial" w:eastAsia="Arial" w:ascii="Arial"/>
                <w:color w:val="1F1F1F"/>
                <w:spacing w:val="-9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w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11"/>
                <w:w w:val="90"/>
                <w:sz w:val="19"/>
                <w:szCs w:val="19"/>
              </w:rPr>
              <w:t>V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8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"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10"/>
                <w:w w:val="100"/>
                <w:sz w:val="19"/>
                <w:szCs w:val="19"/>
              </w:rPr>
              <w:t>H</w:t>
            </w:r>
            <w:r>
              <w:rPr>
                <w:rFonts w:cs="Arial" w:hAnsi="Arial" w:eastAsia="Arial" w:ascii="Arial"/>
                <w:color w:val="1F1F1F"/>
                <w:spacing w:val="-1"/>
                <w:w w:val="100"/>
                <w:sz w:val="19"/>
                <w:szCs w:val="19"/>
              </w:rPr>
              <w:t>K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23" w:hRule="exact"/>
        </w:trPr>
        <w:tc>
          <w:tcPr>
            <w:tcW w:w="264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j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2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5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79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AFAFA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h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h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13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3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2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5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,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12"/>
                <w:w w:val="10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5"/>
                <w:w w:val="10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5"/>
                <w:w w:val="10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2"/>
                <w:w w:val="100"/>
                <w:sz w:val="19"/>
                <w:szCs w:val="19"/>
              </w:rPr>
              <w:t>f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rt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23" w:hRule="exact"/>
        </w:trPr>
        <w:tc>
          <w:tcPr>
            <w:tcW w:w="264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10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2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4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79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AFAFA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-9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v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h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h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13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3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2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4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,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12"/>
                <w:w w:val="10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5"/>
                <w:w w:val="10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5"/>
                <w:w w:val="10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2"/>
                <w:w w:val="100"/>
                <w:sz w:val="19"/>
                <w:szCs w:val="19"/>
              </w:rPr>
              <w:t>f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rt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519" w:hRule="exact"/>
        </w:trPr>
        <w:tc>
          <w:tcPr>
            <w:tcW w:w="264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k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2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-3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/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5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5"/>
                <w:w w:val="10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-2"/>
                <w:w w:val="10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5"/>
                <w:w w:val="10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lineRule="exact" w:line="180"/>
              <w:ind w:left="57"/>
            </w:pP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2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1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79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AFAFA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(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)</w:t>
            </w:r>
            <w:r>
              <w:rPr>
                <w:rFonts w:cs="Arial" w:hAnsi="Arial" w:eastAsia="Arial" w:ascii="Arial"/>
                <w:color w:val="1F1F1F"/>
                <w:spacing w:val="9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h</w:t>
            </w:r>
            <w:r>
              <w:rPr>
                <w:rFonts w:cs="Arial" w:hAnsi="Arial" w:eastAsia="Arial" w:ascii="Arial"/>
                <w:color w:val="1F1F1F"/>
                <w:spacing w:val="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6"/>
                <w:w w:val="100"/>
                <w:sz w:val="19"/>
                <w:szCs w:val="19"/>
              </w:rPr>
              <w:t>y</w:t>
            </w:r>
            <w:r>
              <w:rPr>
                <w:rFonts w:cs="Arial" w:hAnsi="Arial" w:eastAsia="Arial" w:ascii="Arial"/>
                <w:color w:val="1F1F1F"/>
                <w:spacing w:val="5"/>
                <w:w w:val="10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23" w:hRule="exact"/>
        </w:trPr>
        <w:tc>
          <w:tcPr>
            <w:tcW w:w="2640" w:type="dxa"/>
            <w:tcBorders>
              <w:top w:val="single" w:sz="5" w:space="0" w:color="CFCFCF"/>
              <w:left w:val="single" w:sz="5" w:space="0" w:color="CFCFCF"/>
              <w:bottom w:val="single" w:sz="5" w:space="0" w:color="AFAFAF"/>
              <w:right w:val="single" w:sz="5" w:space="0" w:color="CFCFC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1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9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9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9</w:t>
            </w:r>
            <w:r>
              <w:rPr>
                <w:rFonts w:cs="Arial" w:hAnsi="Arial" w:eastAsia="Arial" w:ascii="Arial"/>
                <w:color w:val="1F1F1F"/>
                <w:spacing w:val="-3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/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5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2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2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7921" w:type="dxa"/>
            <w:tcBorders>
              <w:top w:val="single" w:sz="5" w:space="0" w:color="CFCFCF"/>
              <w:left w:val="single" w:sz="5" w:space="0" w:color="CFCFCF"/>
              <w:bottom w:val="single" w:sz="5" w:space="0" w:color="AFAFAF"/>
              <w:right w:val="single" w:sz="5" w:space="0" w:color="AFAFA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-13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6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v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j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j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w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k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z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10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j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3"/>
                <w:w w:val="90"/>
                <w:sz w:val="19"/>
                <w:szCs w:val="19"/>
              </w:rPr>
              <w:t>F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11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3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1"/>
                <w:w w:val="10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rn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</w:tbl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ind w:left="176"/>
      </w:pPr>
      <w:r>
        <w:pict>
          <v:shape type="#_x0000_t75" style="position:absolute;margin-left:35.2376pt;margin-top:23.5563pt;width:528.617pt;height:117.598pt;mso-position-horizontal-relative:page;mso-position-vertical-relative:paragraph;z-index:-331">
            <v:imagedata o:title="" r:id="rId12"/>
          </v:shape>
        </w:pict>
      </w:r>
      <w:r>
        <w:pict>
          <v:shape type="#_x0000_t75" style="position:absolute;margin-left:35.2376pt;margin-top:152.684pt;width:528.617pt;height:81.2813pt;mso-position-horizontal-relative:page;mso-position-vertical-relative:paragraph;z-index:-330">
            <v:imagedata o:title="" r:id="rId13"/>
          </v:shape>
        </w:pict>
      </w:r>
      <w:r>
        <w:rPr>
          <w:rFonts w:cs="Times New Roman" w:hAnsi="Times New Roman" w:eastAsia="Times New Roman" w:ascii="Times New Roman"/>
          <w:color w:val="2F2F2F"/>
          <w:spacing w:val="-7"/>
          <w:w w:val="86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F2F2F"/>
          <w:spacing w:val="-5"/>
          <w:w w:val="114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2F2F2F"/>
          <w:spacing w:val="-4"/>
          <w:w w:val="143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2F2F2F"/>
          <w:spacing w:val="-7"/>
          <w:w w:val="107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F2F2F"/>
          <w:spacing w:val="-4"/>
          <w:w w:val="111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2F2F2F"/>
          <w:spacing w:val="2"/>
          <w:w w:val="113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F2F2F"/>
          <w:spacing w:val="-4"/>
          <w:w w:val="143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2F2F2F"/>
          <w:spacing w:val="-4"/>
          <w:w w:val="112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F2F2F"/>
          <w:spacing w:val="-6"/>
          <w:w w:val="11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F2F2F"/>
          <w:spacing w:val="-9"/>
          <w:w w:val="113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F2F2F"/>
          <w:spacing w:val="-4"/>
          <w:w w:val="119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2F2F2F"/>
          <w:spacing w:val="-4"/>
          <w:w w:val="112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F2F2F"/>
          <w:spacing w:val="2"/>
          <w:w w:val="118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2F2F2F"/>
          <w:spacing w:val="2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2F2F2F"/>
          <w:spacing w:val="-6"/>
          <w:w w:val="11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F2F2F"/>
          <w:spacing w:val="-5"/>
          <w:w w:val="114"/>
          <w:sz w:val="27"/>
          <w:szCs w:val="27"/>
        </w:rPr>
        <w:t>k</w:t>
      </w:r>
      <w:r>
        <w:rPr>
          <w:rFonts w:cs="Times New Roman" w:hAnsi="Times New Roman" w:eastAsia="Times New Roman" w:ascii="Times New Roman"/>
          <w:color w:val="2F2F2F"/>
          <w:spacing w:val="-9"/>
          <w:w w:val="113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F2F2F"/>
          <w:spacing w:val="2"/>
          <w:w w:val="118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2F2F2F"/>
          <w:spacing w:val="2"/>
          <w:w w:val="118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2F2F2F"/>
          <w:spacing w:val="-4"/>
          <w:w w:val="112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F2F2F"/>
          <w:spacing w:val="0"/>
          <w:w w:val="11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7"/>
          <w:szCs w:val="27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tbl>
      <w:tblPr>
        <w:tblW w:w="0" w:type="auto"/>
        <w:tblLook w:val="01E0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34" w:hRule="exact"/>
        </w:trPr>
        <w:tc>
          <w:tcPr>
            <w:tcW w:w="264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>
            <w:pPr>
              <w:rPr>
                <w:rFonts w:cs="Arial Black" w:hAnsi="Arial Black" w:eastAsia="Arial Black" w:ascii="Arial Black"/>
                <w:sz w:val="20"/>
                <w:szCs w:val="20"/>
              </w:rPr>
              <w:jc w:val="left"/>
              <w:spacing w:lineRule="exact" w:line="280"/>
              <w:ind w:left="57"/>
            </w:pPr>
            <w:r>
              <w:rPr>
                <w:rFonts w:cs="Arial Black" w:hAnsi="Arial Black" w:eastAsia="Arial Black" w:ascii="Arial Black"/>
                <w:color w:val="1F1F1F"/>
                <w:spacing w:val="-5"/>
                <w:w w:val="79"/>
                <w:position w:val="1"/>
                <w:sz w:val="20"/>
                <w:szCs w:val="20"/>
              </w:rPr>
              <w:t>H</w:t>
            </w:r>
            <w:r>
              <w:rPr>
                <w:rFonts w:cs="Arial Black" w:hAnsi="Arial Black" w:eastAsia="Arial Black" w:ascii="Arial Black"/>
                <w:color w:val="1F1F1F"/>
                <w:spacing w:val="2"/>
                <w:w w:val="79"/>
                <w:position w:val="1"/>
                <w:sz w:val="20"/>
                <w:szCs w:val="20"/>
              </w:rPr>
              <w:t>T</w:t>
            </w:r>
            <w:r>
              <w:rPr>
                <w:rFonts w:cs="Arial Black" w:hAnsi="Arial Black" w:eastAsia="Arial Black" w:ascii="Arial Black"/>
                <w:color w:val="1F1F1F"/>
                <w:spacing w:val="-3"/>
                <w:w w:val="79"/>
                <w:position w:val="1"/>
                <w:sz w:val="20"/>
                <w:szCs w:val="20"/>
              </w:rPr>
              <w:t>M</w:t>
            </w:r>
            <w:r>
              <w:rPr>
                <w:rFonts w:cs="Arial Black" w:hAnsi="Arial Black" w:eastAsia="Arial Black" w:ascii="Arial Black"/>
                <w:color w:val="1F1F1F"/>
                <w:spacing w:val="-7"/>
                <w:w w:val="79"/>
                <w:position w:val="1"/>
                <w:sz w:val="20"/>
                <w:szCs w:val="20"/>
              </w:rPr>
              <w:t>L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79"/>
                <w:position w:val="1"/>
                <w:sz w:val="20"/>
                <w:szCs w:val="20"/>
              </w:rPr>
              <w:t>,</w:t>
            </w:r>
            <w:r>
              <w:rPr>
                <w:rFonts w:cs="Arial Black" w:hAnsi="Arial Black" w:eastAsia="Arial Black" w:ascii="Arial Black"/>
                <w:color w:val="1F1F1F"/>
                <w:spacing w:val="-8"/>
                <w:w w:val="79"/>
                <w:position w:val="1"/>
                <w:sz w:val="20"/>
                <w:szCs w:val="20"/>
              </w:rPr>
              <w:t> </w:t>
            </w:r>
            <w:r>
              <w:rPr>
                <w:rFonts w:cs="Arial Black" w:hAnsi="Arial Black" w:eastAsia="Arial Black" w:ascii="Arial Black"/>
                <w:color w:val="1F1F1F"/>
                <w:spacing w:val="-8"/>
                <w:w w:val="85"/>
                <w:position w:val="1"/>
                <w:sz w:val="20"/>
                <w:szCs w:val="20"/>
              </w:rPr>
              <w:t>P</w:t>
            </w:r>
            <w:r>
              <w:rPr>
                <w:rFonts w:cs="Arial Black" w:hAnsi="Arial Black" w:eastAsia="Arial Black" w:ascii="Arial Black"/>
                <w:color w:val="1F1F1F"/>
                <w:spacing w:val="-6"/>
                <w:w w:val="79"/>
                <w:position w:val="1"/>
                <w:sz w:val="20"/>
                <w:szCs w:val="20"/>
              </w:rPr>
              <w:t>H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85"/>
                <w:position w:val="1"/>
                <w:sz w:val="20"/>
                <w:szCs w:val="20"/>
              </w:rPr>
              <w:t>P</w:t>
            </w:r>
            <w:r>
              <w:rPr>
                <w:rFonts w:cs="Arial Black" w:hAnsi="Arial Black" w:eastAsia="Arial Black" w:ascii="Arial Black"/>
                <w:color w:val="1F1F1F"/>
                <w:spacing w:val="-28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74"/>
                <w:position w:val="1"/>
                <w:sz w:val="20"/>
                <w:szCs w:val="20"/>
              </w:rPr>
              <w:t>&amp;</w:t>
            </w:r>
            <w:r>
              <w:rPr>
                <w:rFonts w:cs="Arial Black" w:hAnsi="Arial Black" w:eastAsia="Arial Black" w:ascii="Arial Black"/>
                <w:color w:val="1F1F1F"/>
                <w:spacing w:val="-27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Arial Black" w:hAnsi="Arial Black" w:eastAsia="Arial Black" w:ascii="Arial Black"/>
                <w:color w:val="1F1F1F"/>
                <w:spacing w:val="-3"/>
                <w:w w:val="83"/>
                <w:position w:val="1"/>
                <w:sz w:val="20"/>
                <w:szCs w:val="20"/>
              </w:rPr>
              <w:t>M</w:t>
            </w:r>
            <w:r>
              <w:rPr>
                <w:rFonts w:cs="Arial Black" w:hAnsi="Arial Black" w:eastAsia="Arial Black" w:ascii="Arial Black"/>
                <w:color w:val="1F1F1F"/>
                <w:spacing w:val="-18"/>
                <w:w w:val="83"/>
                <w:position w:val="1"/>
                <w:sz w:val="20"/>
                <w:szCs w:val="20"/>
              </w:rPr>
              <w:t>y</w:t>
            </w:r>
            <w:r>
              <w:rPr>
                <w:rFonts w:cs="Arial Black" w:hAnsi="Arial Black" w:eastAsia="Arial Black" w:ascii="Arial Black"/>
                <w:color w:val="1F1F1F"/>
                <w:spacing w:val="-7"/>
                <w:w w:val="83"/>
                <w:position w:val="1"/>
                <w:sz w:val="20"/>
                <w:szCs w:val="20"/>
              </w:rPr>
              <w:t>S</w:t>
            </w:r>
            <w:r>
              <w:rPr>
                <w:rFonts w:cs="Arial Black" w:hAnsi="Arial Black" w:eastAsia="Arial Black" w:ascii="Arial Black"/>
                <w:color w:val="1F1F1F"/>
                <w:spacing w:val="-4"/>
                <w:w w:val="83"/>
                <w:position w:val="1"/>
                <w:sz w:val="20"/>
                <w:szCs w:val="20"/>
              </w:rPr>
              <w:t>Q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83"/>
                <w:position w:val="1"/>
                <w:sz w:val="20"/>
                <w:szCs w:val="20"/>
              </w:rPr>
              <w:t>L</w:t>
            </w:r>
            <w:r>
              <w:rPr>
                <w:rFonts w:cs="Arial Black" w:hAnsi="Arial Black" w:eastAsia="Arial Black" w:ascii="Arial Black"/>
                <w:color w:val="000000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79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AFAFA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6"/>
                <w:w w:val="100"/>
                <w:sz w:val="19"/>
                <w:szCs w:val="19"/>
              </w:rPr>
              <w:t>k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10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34" w:hRule="exact"/>
        </w:trPr>
        <w:tc>
          <w:tcPr>
            <w:tcW w:w="264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>
            <w:pPr>
              <w:rPr>
                <w:rFonts w:cs="Arial Black" w:hAnsi="Arial Black" w:eastAsia="Arial Black" w:ascii="Arial Black"/>
                <w:sz w:val="20"/>
                <w:szCs w:val="20"/>
              </w:rPr>
              <w:jc w:val="left"/>
              <w:spacing w:lineRule="exact" w:line="280"/>
              <w:ind w:left="57"/>
            </w:pPr>
            <w:r>
              <w:rPr>
                <w:rFonts w:cs="Arial Black" w:hAnsi="Arial Black" w:eastAsia="Arial Black" w:ascii="Arial Black"/>
                <w:color w:val="1F1F1F"/>
                <w:spacing w:val="-8"/>
                <w:w w:val="76"/>
                <w:position w:val="1"/>
                <w:sz w:val="20"/>
                <w:szCs w:val="20"/>
              </w:rPr>
              <w:t>J</w:t>
            </w:r>
            <w:r>
              <w:rPr>
                <w:rFonts w:cs="Arial Black" w:hAnsi="Arial Black" w:eastAsia="Arial Black" w:ascii="Arial Black"/>
                <w:color w:val="1F1F1F"/>
                <w:spacing w:val="-8"/>
                <w:w w:val="76"/>
                <w:position w:val="1"/>
                <w:sz w:val="20"/>
                <w:szCs w:val="20"/>
              </w:rPr>
              <w:t>a</w:t>
            </w:r>
            <w:r>
              <w:rPr>
                <w:rFonts w:cs="Arial Black" w:hAnsi="Arial Black" w:eastAsia="Arial Black" w:ascii="Arial Black"/>
                <w:color w:val="1F1F1F"/>
                <w:spacing w:val="1"/>
                <w:w w:val="76"/>
                <w:position w:val="1"/>
                <w:sz w:val="20"/>
                <w:szCs w:val="20"/>
              </w:rPr>
              <w:t>v</w:t>
            </w:r>
            <w:r>
              <w:rPr>
                <w:rFonts w:cs="Arial Black" w:hAnsi="Arial Black" w:eastAsia="Arial Black" w:ascii="Arial Black"/>
                <w:color w:val="1F1F1F"/>
                <w:spacing w:val="-8"/>
                <w:w w:val="76"/>
                <w:position w:val="1"/>
                <w:sz w:val="20"/>
                <w:szCs w:val="20"/>
              </w:rPr>
              <w:t>a</w:t>
            </w:r>
            <w:r>
              <w:rPr>
                <w:rFonts w:cs="Arial Black" w:hAnsi="Arial Black" w:eastAsia="Arial Black" w:ascii="Arial Black"/>
                <w:color w:val="1F1F1F"/>
                <w:spacing w:val="-8"/>
                <w:w w:val="76"/>
                <w:position w:val="1"/>
                <w:sz w:val="20"/>
                <w:szCs w:val="20"/>
              </w:rPr>
              <w:t>s</w:t>
            </w:r>
            <w:r>
              <w:rPr>
                <w:rFonts w:cs="Arial Black" w:hAnsi="Arial Black" w:eastAsia="Arial Black" w:ascii="Arial Black"/>
                <w:color w:val="1F1F1F"/>
                <w:spacing w:val="-8"/>
                <w:w w:val="76"/>
                <w:position w:val="1"/>
                <w:sz w:val="20"/>
                <w:szCs w:val="20"/>
              </w:rPr>
              <w:t>c</w:t>
            </w:r>
            <w:r>
              <w:rPr>
                <w:rFonts w:cs="Arial Black" w:hAnsi="Arial Black" w:eastAsia="Arial Black" w:ascii="Arial Black"/>
                <w:color w:val="1F1F1F"/>
                <w:spacing w:val="-2"/>
                <w:w w:val="76"/>
                <w:position w:val="1"/>
                <w:sz w:val="20"/>
                <w:szCs w:val="20"/>
              </w:rPr>
              <w:t>r</w:t>
            </w:r>
            <w:r>
              <w:rPr>
                <w:rFonts w:cs="Arial Black" w:hAnsi="Arial Black" w:eastAsia="Arial Black" w:ascii="Arial Black"/>
                <w:color w:val="1F1F1F"/>
                <w:spacing w:val="-4"/>
                <w:w w:val="76"/>
                <w:position w:val="1"/>
                <w:sz w:val="20"/>
                <w:szCs w:val="20"/>
              </w:rPr>
              <w:t>i</w:t>
            </w:r>
            <w:r>
              <w:rPr>
                <w:rFonts w:cs="Arial Black" w:hAnsi="Arial Black" w:eastAsia="Arial Black" w:ascii="Arial Black"/>
                <w:color w:val="1F1F1F"/>
                <w:spacing w:val="-7"/>
                <w:w w:val="76"/>
                <w:position w:val="1"/>
                <w:sz w:val="20"/>
                <w:szCs w:val="20"/>
              </w:rPr>
              <w:t>p</w:t>
            </w:r>
            <w:r>
              <w:rPr>
                <w:rFonts w:cs="Arial Black" w:hAnsi="Arial Black" w:eastAsia="Arial Black" w:ascii="Arial Black"/>
                <w:color w:val="1F1F1F"/>
                <w:spacing w:val="-3"/>
                <w:w w:val="76"/>
                <w:position w:val="1"/>
                <w:sz w:val="20"/>
                <w:szCs w:val="20"/>
              </w:rPr>
              <w:t>t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76"/>
                <w:position w:val="1"/>
                <w:sz w:val="20"/>
                <w:szCs w:val="20"/>
              </w:rPr>
              <w:t>,</w:t>
            </w:r>
            <w:r>
              <w:rPr>
                <w:rFonts w:cs="Arial Black" w:hAnsi="Arial Black" w:eastAsia="Arial Black" w:ascii="Arial Black"/>
                <w:color w:val="1F1F1F"/>
                <w:spacing w:val="1"/>
                <w:w w:val="76"/>
                <w:position w:val="1"/>
                <w:sz w:val="20"/>
                <w:szCs w:val="20"/>
              </w:rPr>
              <w:t> </w:t>
            </w:r>
            <w:r>
              <w:rPr>
                <w:rFonts w:cs="Arial Black" w:hAnsi="Arial Black" w:eastAsia="Arial Black" w:ascii="Arial Black"/>
                <w:color w:val="1F1F1F"/>
                <w:spacing w:val="-6"/>
                <w:w w:val="100"/>
                <w:position w:val="1"/>
                <w:sz w:val="20"/>
                <w:szCs w:val="20"/>
              </w:rPr>
              <w:t>C</w:t>
            </w:r>
            <w:r>
              <w:rPr>
                <w:rFonts w:cs="Arial Black" w:hAnsi="Arial Black" w:eastAsia="Arial Black" w:ascii="Arial Black"/>
                <w:color w:val="1F1F1F"/>
                <w:spacing w:val="-8"/>
                <w:w w:val="100"/>
                <w:position w:val="1"/>
                <w:sz w:val="20"/>
                <w:szCs w:val="20"/>
              </w:rPr>
              <w:t>S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100"/>
                <w:position w:val="1"/>
                <w:sz w:val="20"/>
                <w:szCs w:val="20"/>
              </w:rPr>
              <w:t>S</w:t>
            </w:r>
            <w:r>
              <w:rPr>
                <w:rFonts w:cs="Arial Black" w:hAnsi="Arial Black" w:eastAsia="Arial Black" w:ascii="Arial Black"/>
                <w:color w:val="000000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79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AFAFA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6"/>
                <w:w w:val="100"/>
                <w:sz w:val="19"/>
                <w:szCs w:val="19"/>
              </w:rPr>
              <w:t>k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10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34" w:hRule="exact"/>
        </w:trPr>
        <w:tc>
          <w:tcPr>
            <w:tcW w:w="264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>
            <w:pPr>
              <w:rPr>
                <w:rFonts w:cs="Arial Black" w:hAnsi="Arial Black" w:eastAsia="Arial Black" w:ascii="Arial Black"/>
                <w:sz w:val="20"/>
                <w:szCs w:val="20"/>
              </w:rPr>
              <w:jc w:val="left"/>
              <w:spacing w:lineRule="exact" w:line="280"/>
              <w:ind w:left="57"/>
            </w:pPr>
            <w:r>
              <w:rPr>
                <w:rFonts w:cs="Arial Black" w:hAnsi="Arial Black" w:eastAsia="Arial Black" w:ascii="Arial Black"/>
                <w:color w:val="1F1F1F"/>
                <w:spacing w:val="-4"/>
                <w:w w:val="81"/>
                <w:position w:val="1"/>
                <w:sz w:val="20"/>
                <w:szCs w:val="20"/>
              </w:rPr>
              <w:t>M</w:t>
            </w:r>
            <w:r>
              <w:rPr>
                <w:rFonts w:cs="Arial Black" w:hAnsi="Arial Black" w:eastAsia="Arial Black" w:ascii="Arial Black"/>
                <w:color w:val="1F1F1F"/>
                <w:spacing w:val="-10"/>
                <w:w w:val="76"/>
                <w:position w:val="1"/>
                <w:sz w:val="20"/>
                <w:szCs w:val="20"/>
              </w:rPr>
              <w:t>a</w:t>
            </w:r>
            <w:r>
              <w:rPr>
                <w:rFonts w:cs="Arial Black" w:hAnsi="Arial Black" w:eastAsia="Arial Black" w:ascii="Arial Black"/>
                <w:color w:val="1F1F1F"/>
                <w:spacing w:val="-10"/>
                <w:w w:val="76"/>
                <w:position w:val="1"/>
                <w:sz w:val="20"/>
                <w:szCs w:val="20"/>
              </w:rPr>
              <w:t>x</w:t>
            </w:r>
            <w:r>
              <w:rPr>
                <w:rFonts w:cs="Arial Black" w:hAnsi="Arial Black" w:eastAsia="Arial Black" w:ascii="Arial Black"/>
                <w:color w:val="1F1F1F"/>
                <w:spacing w:val="-4"/>
                <w:w w:val="81"/>
                <w:position w:val="1"/>
                <w:sz w:val="20"/>
                <w:szCs w:val="20"/>
              </w:rPr>
              <w:t>M</w:t>
            </w:r>
            <w:r>
              <w:rPr>
                <w:rFonts w:cs="Arial Black" w:hAnsi="Arial Black" w:eastAsia="Arial Black" w:ascii="Arial Black"/>
                <w:color w:val="1F1F1F"/>
                <w:spacing w:val="-8"/>
                <w:w w:val="85"/>
                <w:position w:val="1"/>
                <w:sz w:val="20"/>
                <w:szCs w:val="20"/>
              </w:rPr>
              <w:t>S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85"/>
                <w:position w:val="1"/>
                <w:sz w:val="20"/>
                <w:szCs w:val="20"/>
              </w:rPr>
              <w:t>P</w:t>
            </w:r>
            <w:r>
              <w:rPr>
                <w:rFonts w:cs="Arial Black" w:hAnsi="Arial Black" w:eastAsia="Arial Black" w:ascii="Arial Black"/>
                <w:color w:val="1F1F1F"/>
                <w:spacing w:val="-28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74"/>
                <w:position w:val="1"/>
                <w:sz w:val="20"/>
                <w:szCs w:val="20"/>
              </w:rPr>
              <w:t>&amp;</w:t>
            </w:r>
            <w:r>
              <w:rPr>
                <w:rFonts w:cs="Arial Black" w:hAnsi="Arial Black" w:eastAsia="Arial Black" w:ascii="Arial Black"/>
                <w:color w:val="1F1F1F"/>
                <w:spacing w:val="-27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Arial Black" w:hAnsi="Arial Black" w:eastAsia="Arial Black" w:ascii="Arial Black"/>
                <w:color w:val="1F1F1F"/>
                <w:spacing w:val="-6"/>
                <w:w w:val="80"/>
                <w:position w:val="1"/>
                <w:sz w:val="20"/>
                <w:szCs w:val="20"/>
              </w:rPr>
              <w:t>P</w:t>
            </w:r>
            <w:r>
              <w:rPr>
                <w:rFonts w:cs="Arial Black" w:hAnsi="Arial Black" w:eastAsia="Arial Black" w:ascii="Arial Black"/>
                <w:color w:val="1F1F1F"/>
                <w:spacing w:val="-7"/>
                <w:w w:val="80"/>
                <w:position w:val="1"/>
                <w:sz w:val="20"/>
                <w:szCs w:val="20"/>
              </w:rPr>
              <w:t>u</w:t>
            </w:r>
            <w:r>
              <w:rPr>
                <w:rFonts w:cs="Arial Black" w:hAnsi="Arial Black" w:eastAsia="Arial Black" w:ascii="Arial Black"/>
                <w:color w:val="1F1F1F"/>
                <w:spacing w:val="-2"/>
                <w:w w:val="80"/>
                <w:position w:val="1"/>
                <w:sz w:val="20"/>
                <w:szCs w:val="20"/>
              </w:rPr>
              <w:t>r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80"/>
                <w:position w:val="1"/>
                <w:sz w:val="20"/>
                <w:szCs w:val="20"/>
              </w:rPr>
              <w:t>e</w:t>
            </w:r>
            <w:r>
              <w:rPr>
                <w:rFonts w:cs="Arial Black" w:hAnsi="Arial Black" w:eastAsia="Arial Black" w:ascii="Arial Black"/>
                <w:color w:val="1F1F1F"/>
                <w:spacing w:val="-2"/>
                <w:w w:val="80"/>
                <w:position w:val="1"/>
                <w:sz w:val="20"/>
                <w:szCs w:val="20"/>
              </w:rPr>
              <w:t> </w:t>
            </w:r>
            <w:r>
              <w:rPr>
                <w:rFonts w:cs="Arial Black" w:hAnsi="Arial Black" w:eastAsia="Arial Black" w:ascii="Arial Black"/>
                <w:color w:val="1F1F1F"/>
                <w:spacing w:val="-6"/>
                <w:w w:val="85"/>
                <w:position w:val="1"/>
                <w:sz w:val="20"/>
                <w:szCs w:val="20"/>
              </w:rPr>
              <w:t>D</w:t>
            </w:r>
            <w:r>
              <w:rPr>
                <w:rFonts w:cs="Arial Black" w:hAnsi="Arial Black" w:eastAsia="Arial Black" w:ascii="Arial Black"/>
                <w:color w:val="1F1F1F"/>
                <w:spacing w:val="-10"/>
                <w:w w:val="76"/>
                <w:position w:val="1"/>
                <w:sz w:val="20"/>
                <w:szCs w:val="20"/>
              </w:rPr>
              <w:t>a</w:t>
            </w:r>
            <w:r>
              <w:rPr>
                <w:rFonts w:cs="Arial Black" w:hAnsi="Arial Black" w:eastAsia="Arial Black" w:ascii="Arial Black"/>
                <w:color w:val="1F1F1F"/>
                <w:spacing w:val="-4"/>
                <w:w w:val="69"/>
                <w:position w:val="1"/>
                <w:sz w:val="20"/>
                <w:szCs w:val="20"/>
              </w:rPr>
              <w:t>t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76"/>
                <w:position w:val="1"/>
                <w:sz w:val="20"/>
                <w:szCs w:val="20"/>
              </w:rPr>
              <w:t>a</w:t>
            </w:r>
            <w:r>
              <w:rPr>
                <w:rFonts w:cs="Arial Black" w:hAnsi="Arial Black" w:eastAsia="Arial Black" w:ascii="Arial Black"/>
                <w:color w:val="000000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79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AFAFA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6"/>
                <w:w w:val="100"/>
                <w:sz w:val="19"/>
                <w:szCs w:val="19"/>
              </w:rPr>
              <w:t>k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10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34" w:hRule="exact"/>
        </w:trPr>
        <w:tc>
          <w:tcPr>
            <w:tcW w:w="264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>
            <w:pPr>
              <w:rPr>
                <w:rFonts w:cs="Arial Black" w:hAnsi="Arial Black" w:eastAsia="Arial Black" w:ascii="Arial Black"/>
                <w:sz w:val="20"/>
                <w:szCs w:val="20"/>
              </w:rPr>
              <w:jc w:val="left"/>
              <w:spacing w:lineRule="exact" w:line="280"/>
              <w:ind w:left="57"/>
            </w:pPr>
            <w:r>
              <w:rPr>
                <w:rFonts w:cs="Arial Black" w:hAnsi="Arial Black" w:eastAsia="Arial Black" w:ascii="Arial Black"/>
                <w:color w:val="1F1F1F"/>
                <w:w w:val="85"/>
                <w:position w:val="1"/>
                <w:sz w:val="20"/>
                <w:szCs w:val="20"/>
              </w:rPr>
              <w:t>C</w:t>
            </w:r>
            <w:r>
              <w:rPr>
                <w:rFonts w:cs="Arial Black" w:hAnsi="Arial Black" w:eastAsia="Arial Black" w:ascii="Arial Black"/>
                <w:color w:val="1F1F1F"/>
                <w:spacing w:val="-27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74"/>
                <w:position w:val="1"/>
                <w:sz w:val="20"/>
                <w:szCs w:val="20"/>
              </w:rPr>
              <w:t>&amp;</w:t>
            </w:r>
            <w:r>
              <w:rPr>
                <w:rFonts w:cs="Arial Black" w:hAnsi="Arial Black" w:eastAsia="Arial Black" w:ascii="Arial Black"/>
                <w:color w:val="1F1F1F"/>
                <w:spacing w:val="-27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Arial Black" w:hAnsi="Arial Black" w:eastAsia="Arial Black" w:ascii="Arial Black"/>
                <w:color w:val="1F1F1F"/>
                <w:spacing w:val="-6"/>
                <w:w w:val="85"/>
                <w:position w:val="1"/>
                <w:sz w:val="20"/>
                <w:szCs w:val="20"/>
              </w:rPr>
              <w:t>C</w:t>
            </w:r>
            <w:r>
              <w:rPr>
                <w:rFonts w:cs="Arial Black" w:hAnsi="Arial Black" w:eastAsia="Arial Black" w:ascii="Arial Black"/>
                <w:color w:val="1F1F1F"/>
                <w:spacing w:val="-4"/>
                <w:w w:val="81"/>
                <w:position w:val="1"/>
                <w:sz w:val="20"/>
                <w:szCs w:val="20"/>
              </w:rPr>
              <w:t>+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81"/>
                <w:position w:val="1"/>
                <w:sz w:val="20"/>
                <w:szCs w:val="20"/>
              </w:rPr>
              <w:t>+</w:t>
            </w:r>
            <w:r>
              <w:rPr>
                <w:rFonts w:cs="Arial Black" w:hAnsi="Arial Black" w:eastAsia="Arial Black" w:ascii="Arial Black"/>
                <w:color w:val="000000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79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AFAFA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3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k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,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/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5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16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x</w:t>
            </w:r>
            <w:r>
              <w:rPr>
                <w:rFonts w:cs="Arial" w:hAnsi="Arial" w:eastAsia="Arial" w:ascii="Arial"/>
                <w:color w:val="1F1F1F"/>
                <w:spacing w:val="-16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1"/>
                <w:w w:val="10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34" w:hRule="exact"/>
        </w:trPr>
        <w:tc>
          <w:tcPr>
            <w:tcW w:w="264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>
            <w:pPr>
              <w:rPr>
                <w:rFonts w:cs="Arial Black" w:hAnsi="Arial Black" w:eastAsia="Arial Black" w:ascii="Arial Black"/>
                <w:sz w:val="20"/>
                <w:szCs w:val="20"/>
              </w:rPr>
              <w:jc w:val="left"/>
              <w:spacing w:lineRule="exact" w:line="280"/>
              <w:ind w:left="57"/>
            </w:pPr>
            <w:r>
              <w:rPr>
                <w:rFonts w:cs="Arial Black" w:hAnsi="Arial Black" w:eastAsia="Arial Black" w:ascii="Arial Black"/>
                <w:color w:val="1F1F1F"/>
                <w:spacing w:val="-10"/>
                <w:w w:val="76"/>
                <w:position w:val="1"/>
                <w:sz w:val="20"/>
                <w:szCs w:val="20"/>
              </w:rPr>
              <w:t>J</w:t>
            </w:r>
            <w:r>
              <w:rPr>
                <w:rFonts w:cs="Arial Black" w:hAnsi="Arial Black" w:eastAsia="Arial Black" w:ascii="Arial Black"/>
                <w:color w:val="1F1F1F"/>
                <w:spacing w:val="-10"/>
                <w:w w:val="76"/>
                <w:position w:val="1"/>
                <w:sz w:val="20"/>
                <w:szCs w:val="20"/>
              </w:rPr>
              <w:t>a</w:t>
            </w:r>
            <w:r>
              <w:rPr>
                <w:rFonts w:cs="Arial Black" w:hAnsi="Arial Black" w:eastAsia="Arial Black" w:ascii="Arial Black"/>
                <w:color w:val="1F1F1F"/>
                <w:spacing w:val="1"/>
                <w:w w:val="84"/>
                <w:position w:val="1"/>
                <w:sz w:val="20"/>
                <w:szCs w:val="20"/>
              </w:rPr>
              <w:t>v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76"/>
                <w:position w:val="1"/>
                <w:sz w:val="20"/>
                <w:szCs w:val="20"/>
              </w:rPr>
              <w:t>a</w:t>
            </w:r>
            <w:r>
              <w:rPr>
                <w:rFonts w:cs="Arial Black" w:hAnsi="Arial Black" w:eastAsia="Arial Black" w:ascii="Arial Black"/>
                <w:color w:val="000000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79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AFAFA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3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k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,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18"/>
                <w:w w:val="10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6"/>
                <w:w w:val="100"/>
                <w:sz w:val="19"/>
                <w:szCs w:val="19"/>
              </w:rPr>
              <w:t>x</w:t>
            </w:r>
            <w:r>
              <w:rPr>
                <w:rFonts w:cs="Arial" w:hAnsi="Arial" w:eastAsia="Arial" w:ascii="Arial"/>
                <w:color w:val="1F1F1F"/>
                <w:spacing w:val="-18"/>
                <w:w w:val="10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1"/>
                <w:w w:val="10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34" w:hRule="exact"/>
        </w:trPr>
        <w:tc>
          <w:tcPr>
            <w:tcW w:w="264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>
            <w:pPr>
              <w:rPr>
                <w:rFonts w:cs="Arial Black" w:hAnsi="Arial Black" w:eastAsia="Arial Black" w:ascii="Arial Black"/>
                <w:sz w:val="20"/>
                <w:szCs w:val="20"/>
              </w:rPr>
              <w:jc w:val="left"/>
              <w:spacing w:lineRule="exact" w:line="280"/>
              <w:ind w:left="57"/>
            </w:pPr>
            <w:r>
              <w:rPr>
                <w:rFonts w:cs="Arial Black" w:hAnsi="Arial Black" w:eastAsia="Arial Black" w:ascii="Arial Black"/>
                <w:color w:val="1F1F1F"/>
                <w:spacing w:val="-6"/>
                <w:w w:val="77"/>
                <w:position w:val="1"/>
                <w:sz w:val="20"/>
                <w:szCs w:val="20"/>
              </w:rPr>
              <w:t>P</w:t>
            </w:r>
            <w:r>
              <w:rPr>
                <w:rFonts w:cs="Arial Black" w:hAnsi="Arial Black" w:eastAsia="Arial Black" w:ascii="Arial Black"/>
                <w:color w:val="1F1F1F"/>
                <w:spacing w:val="-8"/>
                <w:w w:val="77"/>
                <w:position w:val="1"/>
                <w:sz w:val="20"/>
                <w:szCs w:val="20"/>
              </w:rPr>
              <w:t>a</w:t>
            </w:r>
            <w:r>
              <w:rPr>
                <w:rFonts w:cs="Arial Black" w:hAnsi="Arial Black" w:eastAsia="Arial Black" w:ascii="Arial Black"/>
                <w:color w:val="1F1F1F"/>
                <w:spacing w:val="-8"/>
                <w:w w:val="77"/>
                <w:position w:val="1"/>
                <w:sz w:val="20"/>
                <w:szCs w:val="20"/>
              </w:rPr>
              <w:t>s</w:t>
            </w:r>
            <w:r>
              <w:rPr>
                <w:rFonts w:cs="Arial Black" w:hAnsi="Arial Black" w:eastAsia="Arial Black" w:ascii="Arial Black"/>
                <w:color w:val="1F1F1F"/>
                <w:spacing w:val="-8"/>
                <w:w w:val="77"/>
                <w:position w:val="1"/>
                <w:sz w:val="20"/>
                <w:szCs w:val="20"/>
              </w:rPr>
              <w:t>c</w:t>
            </w:r>
            <w:r>
              <w:rPr>
                <w:rFonts w:cs="Arial Black" w:hAnsi="Arial Black" w:eastAsia="Arial Black" w:ascii="Arial Black"/>
                <w:color w:val="1F1F1F"/>
                <w:spacing w:val="-8"/>
                <w:w w:val="77"/>
                <w:position w:val="1"/>
                <w:sz w:val="20"/>
                <w:szCs w:val="20"/>
              </w:rPr>
              <w:t>a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77"/>
                <w:position w:val="1"/>
                <w:sz w:val="20"/>
                <w:szCs w:val="20"/>
              </w:rPr>
              <w:t>l</w:t>
            </w:r>
            <w:r>
              <w:rPr>
                <w:rFonts w:cs="Arial Black" w:hAnsi="Arial Black" w:eastAsia="Arial Black" w:ascii="Arial Black"/>
                <w:color w:val="1F1F1F"/>
                <w:spacing w:val="-6"/>
                <w:w w:val="77"/>
                <w:position w:val="1"/>
                <w:sz w:val="20"/>
                <w:szCs w:val="20"/>
              </w:rPr>
              <w:t> 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74"/>
                <w:position w:val="1"/>
                <w:sz w:val="20"/>
                <w:szCs w:val="20"/>
              </w:rPr>
              <w:t>&amp;</w:t>
            </w:r>
            <w:r>
              <w:rPr>
                <w:rFonts w:cs="Arial Black" w:hAnsi="Arial Black" w:eastAsia="Arial Black" w:ascii="Arial Black"/>
                <w:color w:val="1F1F1F"/>
                <w:spacing w:val="-27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Arial Black" w:hAnsi="Arial Black" w:eastAsia="Arial Black" w:ascii="Arial Black"/>
                <w:color w:val="1F1F1F"/>
                <w:spacing w:val="-6"/>
                <w:w w:val="85"/>
                <w:position w:val="1"/>
                <w:sz w:val="20"/>
                <w:szCs w:val="20"/>
              </w:rPr>
              <w:t>D</w:t>
            </w:r>
            <w:r>
              <w:rPr>
                <w:rFonts w:cs="Arial Black" w:hAnsi="Arial Black" w:eastAsia="Arial Black" w:ascii="Arial Black"/>
                <w:color w:val="1F1F1F"/>
                <w:spacing w:val="1"/>
                <w:w w:val="76"/>
                <w:position w:val="1"/>
                <w:sz w:val="20"/>
                <w:szCs w:val="20"/>
              </w:rPr>
              <w:t>e</w:t>
            </w:r>
            <w:r>
              <w:rPr>
                <w:rFonts w:cs="Arial Black" w:hAnsi="Arial Black" w:eastAsia="Arial Black" w:ascii="Arial Black"/>
                <w:color w:val="1F1F1F"/>
                <w:spacing w:val="-5"/>
                <w:w w:val="76"/>
                <w:position w:val="1"/>
                <w:sz w:val="20"/>
                <w:szCs w:val="20"/>
              </w:rPr>
              <w:t>l</w:t>
            </w:r>
            <w:r>
              <w:rPr>
                <w:rFonts w:cs="Arial Black" w:hAnsi="Arial Black" w:eastAsia="Arial Black" w:ascii="Arial Black"/>
                <w:color w:val="1F1F1F"/>
                <w:spacing w:val="-9"/>
                <w:w w:val="84"/>
                <w:position w:val="1"/>
                <w:sz w:val="20"/>
                <w:szCs w:val="20"/>
              </w:rPr>
              <w:t>p</w:t>
            </w:r>
            <w:r>
              <w:rPr>
                <w:rFonts w:cs="Arial Black" w:hAnsi="Arial Black" w:eastAsia="Arial Black" w:ascii="Arial Black"/>
                <w:color w:val="1F1F1F"/>
                <w:spacing w:val="-9"/>
                <w:w w:val="84"/>
                <w:position w:val="1"/>
                <w:sz w:val="20"/>
                <w:szCs w:val="20"/>
              </w:rPr>
              <w:t>h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76"/>
                <w:position w:val="1"/>
                <w:sz w:val="20"/>
                <w:szCs w:val="20"/>
              </w:rPr>
              <w:t>i</w:t>
            </w:r>
            <w:r>
              <w:rPr>
                <w:rFonts w:cs="Arial Black" w:hAnsi="Arial Black" w:eastAsia="Arial Black" w:ascii="Arial Black"/>
                <w:color w:val="000000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79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AFAFA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6"/>
                <w:w w:val="100"/>
                <w:sz w:val="19"/>
                <w:szCs w:val="19"/>
              </w:rPr>
              <w:t>k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10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34" w:hRule="exact"/>
        </w:trPr>
        <w:tc>
          <w:tcPr>
            <w:tcW w:w="2640" w:type="dxa"/>
            <w:tcBorders>
              <w:top w:val="single" w:sz="5" w:space="0" w:color="CFCFCF"/>
              <w:left w:val="single" w:sz="5" w:space="0" w:color="CFCFCF"/>
              <w:bottom w:val="single" w:sz="5" w:space="0" w:color="AFAFAF"/>
              <w:right w:val="single" w:sz="5" w:space="0" w:color="CFCFCF"/>
            </w:tcBorders>
          </w:tcPr>
          <w:p>
            <w:pPr>
              <w:rPr>
                <w:rFonts w:cs="Arial Black" w:hAnsi="Arial Black" w:eastAsia="Arial Black" w:ascii="Arial Black"/>
                <w:sz w:val="20"/>
                <w:szCs w:val="20"/>
              </w:rPr>
              <w:jc w:val="left"/>
              <w:spacing w:lineRule="exact" w:line="280"/>
              <w:ind w:left="57"/>
            </w:pPr>
            <w:r>
              <w:rPr>
                <w:rFonts w:cs="Arial Black" w:hAnsi="Arial Black" w:eastAsia="Arial Black" w:ascii="Arial Black"/>
                <w:color w:val="1F1F1F"/>
                <w:spacing w:val="-8"/>
                <w:w w:val="85"/>
                <w:position w:val="1"/>
                <w:sz w:val="20"/>
                <w:szCs w:val="20"/>
              </w:rPr>
              <w:t>P</w:t>
            </w:r>
            <w:r>
              <w:rPr>
                <w:rFonts w:cs="Arial Black" w:hAnsi="Arial Black" w:eastAsia="Arial Black" w:ascii="Arial Black"/>
                <w:color w:val="1F1F1F"/>
                <w:spacing w:val="1"/>
                <w:w w:val="76"/>
                <w:position w:val="1"/>
                <w:sz w:val="20"/>
                <w:szCs w:val="20"/>
              </w:rPr>
              <w:t>e</w:t>
            </w:r>
            <w:r>
              <w:rPr>
                <w:rFonts w:cs="Arial Black" w:hAnsi="Arial Black" w:eastAsia="Arial Black" w:ascii="Arial Black"/>
                <w:color w:val="1F1F1F"/>
                <w:spacing w:val="-2"/>
                <w:w w:val="80"/>
                <w:position w:val="1"/>
                <w:sz w:val="20"/>
                <w:szCs w:val="20"/>
              </w:rPr>
              <w:t>r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76"/>
                <w:position w:val="1"/>
                <w:sz w:val="20"/>
                <w:szCs w:val="20"/>
              </w:rPr>
              <w:t>l</w:t>
            </w:r>
            <w:r>
              <w:rPr>
                <w:rFonts w:cs="Arial Black" w:hAnsi="Arial Black" w:eastAsia="Arial Black" w:ascii="Arial Black"/>
                <w:color w:val="000000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7921" w:type="dxa"/>
            <w:tcBorders>
              <w:top w:val="single" w:sz="5" w:space="0" w:color="CFCFCF"/>
              <w:left w:val="single" w:sz="5" w:space="0" w:color="CFCFCF"/>
              <w:bottom w:val="single" w:sz="5" w:space="0" w:color="AFAFAF"/>
              <w:right w:val="single" w:sz="5" w:space="0" w:color="AFAFA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6"/>
                <w:w w:val="100"/>
                <w:sz w:val="19"/>
                <w:szCs w:val="19"/>
              </w:rPr>
              <w:t>k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10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</w:tbl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3" w:hRule="exact"/>
        </w:trPr>
        <w:tc>
          <w:tcPr>
            <w:tcW w:w="1056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AFAFA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v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w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k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8"/>
                <w:w w:val="90"/>
                <w:sz w:val="19"/>
                <w:szCs w:val="19"/>
              </w:rPr>
              <w:t>W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w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,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16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3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X</w:t>
            </w:r>
            <w:r>
              <w:rPr>
                <w:rFonts w:cs="Arial" w:hAnsi="Arial" w:eastAsia="Arial" w:ascii="Arial"/>
                <w:color w:val="1F1F1F"/>
                <w:spacing w:val="-8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k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7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v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x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(</w:t>
            </w:r>
            <w:r>
              <w:rPr>
                <w:rFonts w:cs="Arial" w:hAnsi="Arial" w:eastAsia="Arial" w:ascii="Arial"/>
                <w:color w:val="1F1F1F"/>
                <w:spacing w:val="-1"/>
                <w:w w:val="10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6"/>
                <w:w w:val="100"/>
                <w:sz w:val="19"/>
                <w:szCs w:val="19"/>
              </w:rPr>
              <w:t>v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r)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23" w:hRule="exact"/>
        </w:trPr>
        <w:tc>
          <w:tcPr>
            <w:tcW w:w="1056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AFAFA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v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k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3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(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w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)</w:t>
            </w:r>
            <w:r>
              <w:rPr>
                <w:rFonts w:cs="Arial" w:hAnsi="Arial" w:eastAsia="Arial" w:ascii="Arial"/>
                <w:color w:val="1F1F1F"/>
                <w:spacing w:val="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f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w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k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,</w:t>
            </w:r>
            <w:r>
              <w:rPr>
                <w:rFonts w:cs="Arial" w:hAnsi="Arial" w:eastAsia="Arial" w:ascii="Arial"/>
                <w:color w:val="1F1F1F"/>
                <w:spacing w:val="5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.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.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y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f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y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,</w:t>
            </w:r>
            <w:r>
              <w:rPr>
                <w:rFonts w:cs="Arial" w:hAnsi="Arial" w:eastAsia="Arial" w:ascii="Arial"/>
                <w:color w:val="1F1F1F"/>
                <w:spacing w:val="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13"/>
                <w:w w:val="90"/>
                <w:sz w:val="19"/>
                <w:szCs w:val="19"/>
              </w:rPr>
              <w:t>Z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,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,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3"/>
                <w:w w:val="90"/>
                <w:sz w:val="19"/>
                <w:szCs w:val="19"/>
              </w:rPr>
              <w:t>F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,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-9"/>
                <w:w w:val="90"/>
                <w:sz w:val="19"/>
                <w:szCs w:val="19"/>
              </w:rPr>
              <w:t>H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,</w:t>
            </w:r>
            <w:r>
              <w:rPr>
                <w:rFonts w:cs="Arial" w:hAnsi="Arial" w:eastAsia="Arial" w:ascii="Arial"/>
                <w:color w:val="1F1F1F"/>
                <w:spacing w:val="5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16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3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,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j</w:t>
            </w:r>
            <w:r>
              <w:rPr>
                <w:rFonts w:cs="Arial" w:hAnsi="Arial" w:eastAsia="Arial" w:ascii="Arial"/>
                <w:color w:val="1F1F1F"/>
                <w:spacing w:val="3"/>
                <w:w w:val="90"/>
                <w:sz w:val="19"/>
                <w:szCs w:val="19"/>
              </w:rPr>
              <w:t>Q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y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,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8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16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6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12"/>
                <w:w w:val="10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1"/>
                <w:w w:val="10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23" w:hRule="exact"/>
        </w:trPr>
        <w:tc>
          <w:tcPr>
            <w:tcW w:w="1056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AFAFA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v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v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3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f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w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,</w:t>
            </w:r>
            <w:r>
              <w:rPr>
                <w:rFonts w:cs="Arial" w:hAnsi="Arial" w:eastAsia="Arial" w:ascii="Arial"/>
                <w:color w:val="1F1F1F"/>
                <w:spacing w:val="3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.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.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9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9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13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,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16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y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3"/>
                <w:w w:val="90"/>
                <w:sz w:val="19"/>
                <w:szCs w:val="19"/>
              </w:rPr>
              <w:t>Q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8"/>
                <w:w w:val="90"/>
                <w:sz w:val="19"/>
                <w:szCs w:val="19"/>
              </w:rPr>
              <w:t>W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k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h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,</w:t>
            </w:r>
            <w:r>
              <w:rPr>
                <w:rFonts w:cs="Arial" w:hAnsi="Arial" w:eastAsia="Arial" w:ascii="Arial"/>
                <w:color w:val="1F1F1F"/>
                <w:spacing w:val="8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-9"/>
                <w:w w:val="90"/>
                <w:sz w:val="19"/>
                <w:szCs w:val="19"/>
              </w:rPr>
              <w:t>H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-16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y</w:t>
            </w:r>
            <w:r>
              <w:rPr>
                <w:rFonts w:cs="Arial" w:hAnsi="Arial" w:eastAsia="Arial" w:ascii="Arial"/>
                <w:color w:val="1F1F1F"/>
                <w:spacing w:val="-11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,</w:t>
            </w:r>
            <w:r>
              <w:rPr>
                <w:rFonts w:cs="Arial" w:hAnsi="Arial" w:eastAsia="Arial" w:ascii="Arial"/>
                <w:color w:val="1F1F1F"/>
                <w:spacing w:val="3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9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2"/>
                <w:w w:val="90"/>
                <w:sz w:val="19"/>
                <w:szCs w:val="19"/>
              </w:rPr>
              <w:t>+</w:t>
            </w:r>
            <w:r>
              <w:rPr>
                <w:rFonts w:cs="Arial" w:hAnsi="Arial" w:eastAsia="Arial" w:ascii="Arial"/>
                <w:color w:val="1F1F1F"/>
                <w:spacing w:val="2"/>
                <w:w w:val="90"/>
                <w:sz w:val="19"/>
                <w:szCs w:val="19"/>
              </w:rPr>
              <w:t>+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,</w:t>
            </w:r>
            <w:r>
              <w:rPr>
                <w:rFonts w:cs="Arial" w:hAnsi="Arial" w:eastAsia="Arial" w:ascii="Arial"/>
                <w:color w:val="1F1F1F"/>
                <w:spacing w:val="3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v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,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9"/>
                <w:w w:val="10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4"/>
                <w:w w:val="10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23" w:hRule="exact"/>
        </w:trPr>
        <w:tc>
          <w:tcPr>
            <w:tcW w:w="1056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AFAFA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v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v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3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f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w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,</w:t>
            </w:r>
            <w:r>
              <w:rPr>
                <w:rFonts w:cs="Arial" w:hAnsi="Arial" w:eastAsia="Arial" w:ascii="Arial"/>
                <w:color w:val="1F1F1F"/>
                <w:spacing w:val="3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.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.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,</w:t>
            </w:r>
            <w:r>
              <w:rPr>
                <w:rFonts w:cs="Arial" w:hAnsi="Arial" w:eastAsia="Arial" w:ascii="Arial"/>
                <w:color w:val="1F1F1F"/>
                <w:spacing w:val="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11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3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v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,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,</w:t>
            </w:r>
            <w:r>
              <w:rPr>
                <w:rFonts w:cs="Arial" w:hAnsi="Arial" w:eastAsia="Arial" w:ascii="Arial"/>
                <w:color w:val="1F1F1F"/>
                <w:spacing w:val="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3"/>
                <w:w w:val="90"/>
                <w:sz w:val="19"/>
                <w:szCs w:val="19"/>
              </w:rPr>
              <w:t>F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,</w:t>
            </w:r>
            <w:r>
              <w:rPr>
                <w:rFonts w:cs="Arial" w:hAnsi="Arial" w:eastAsia="Arial" w:ascii="Arial"/>
                <w:color w:val="1F1F1F"/>
                <w:spacing w:val="3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h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k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,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1"/>
                <w:w w:val="10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u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1"/>
                <w:w w:val="10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4"/>
                <w:w w:val="10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4"/>
                <w:w w:val="10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4"/>
                <w:w w:val="10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23" w:hRule="exact"/>
        </w:trPr>
        <w:tc>
          <w:tcPr>
            <w:tcW w:w="10561" w:type="dxa"/>
            <w:tcBorders>
              <w:top w:val="single" w:sz="5" w:space="0" w:color="CFCFCF"/>
              <w:left w:val="single" w:sz="5" w:space="0" w:color="CFCFCF"/>
              <w:bottom w:val="single" w:sz="5" w:space="0" w:color="AFAFAF"/>
              <w:right w:val="single" w:sz="5" w:space="0" w:color="AFAFA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v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w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k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3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f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f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,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3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3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f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f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,</w:t>
            </w:r>
            <w:r>
              <w:rPr>
                <w:rFonts w:cs="Arial" w:hAnsi="Arial" w:eastAsia="Arial" w:ascii="Arial"/>
                <w:color w:val="1F1F1F"/>
                <w:spacing w:val="5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8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v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9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v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k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k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2"/>
                <w:w w:val="10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6"/>
                <w:w w:val="100"/>
                <w:sz w:val="19"/>
                <w:szCs w:val="19"/>
              </w:rPr>
              <w:t>y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</w:tbl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ind w:left="176"/>
      </w:pPr>
      <w:r>
        <w:pict>
          <v:shape type="#_x0000_t75" style="position:absolute;margin-left:35.2376pt;margin-top:23.5563pt;width:528.617pt;height:50.7287pt;mso-position-horizontal-relative:page;mso-position-vertical-relative:paragraph;z-index:-329">
            <v:imagedata o:title="" r:id="rId14"/>
          </v:shape>
        </w:pict>
      </w:r>
      <w:r>
        <w:rPr>
          <w:rFonts w:cs="Times New Roman" w:hAnsi="Times New Roman" w:eastAsia="Times New Roman" w:ascii="Times New Roman"/>
          <w:color w:val="2F2F2F"/>
          <w:spacing w:val="-3"/>
          <w:w w:val="9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2F2F2F"/>
          <w:spacing w:val="2"/>
          <w:w w:val="113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F2F2F"/>
          <w:spacing w:val="1"/>
          <w:w w:val="106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2F2F2F"/>
          <w:spacing w:val="-9"/>
          <w:w w:val="113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F2F2F"/>
          <w:spacing w:val="0"/>
          <w:w w:val="118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7"/>
          <w:szCs w:val="27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tbl>
      <w:tblPr>
        <w:tblW w:w="0" w:type="auto"/>
        <w:tblLook w:val="01E0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34" w:hRule="exact"/>
        </w:trPr>
        <w:tc>
          <w:tcPr>
            <w:tcW w:w="264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>
            <w:pPr>
              <w:rPr>
                <w:rFonts w:cs="Arial Black" w:hAnsi="Arial Black" w:eastAsia="Arial Black" w:ascii="Arial Black"/>
                <w:sz w:val="20"/>
                <w:szCs w:val="20"/>
              </w:rPr>
              <w:jc w:val="left"/>
              <w:spacing w:lineRule="exact" w:line="280"/>
              <w:ind w:left="57"/>
            </w:pPr>
            <w:r>
              <w:rPr>
                <w:rFonts w:cs="Arial Black" w:hAnsi="Arial Black" w:eastAsia="Arial Black" w:ascii="Arial Black"/>
                <w:color w:val="1F1F1F"/>
                <w:spacing w:val="-6"/>
                <w:w w:val="79"/>
                <w:position w:val="1"/>
                <w:sz w:val="20"/>
                <w:szCs w:val="20"/>
              </w:rPr>
              <w:t>N</w:t>
            </w:r>
            <w:r>
              <w:rPr>
                <w:rFonts w:cs="Arial Black" w:hAnsi="Arial Black" w:eastAsia="Arial Black" w:ascii="Arial Black"/>
                <w:color w:val="1F1F1F"/>
                <w:spacing w:val="1"/>
                <w:w w:val="76"/>
                <w:position w:val="1"/>
                <w:sz w:val="20"/>
                <w:szCs w:val="20"/>
              </w:rPr>
              <w:t>e</w:t>
            </w:r>
            <w:r>
              <w:rPr>
                <w:rFonts w:cs="Arial Black" w:hAnsi="Arial Black" w:eastAsia="Arial Black" w:ascii="Arial Black"/>
                <w:color w:val="1F1F1F"/>
                <w:spacing w:val="-9"/>
                <w:w w:val="84"/>
                <w:position w:val="1"/>
                <w:sz w:val="20"/>
                <w:szCs w:val="20"/>
              </w:rPr>
              <w:t>d</w:t>
            </w:r>
            <w:r>
              <w:rPr>
                <w:rFonts w:cs="Arial Black" w:hAnsi="Arial Black" w:eastAsia="Arial Black" w:ascii="Arial Black"/>
                <w:color w:val="1F1F1F"/>
                <w:spacing w:val="1"/>
                <w:w w:val="76"/>
                <w:position w:val="1"/>
                <w:sz w:val="20"/>
                <w:szCs w:val="20"/>
              </w:rPr>
              <w:t>e</w:t>
            </w:r>
            <w:r>
              <w:rPr>
                <w:rFonts w:cs="Arial Black" w:hAnsi="Arial Black" w:eastAsia="Arial Black" w:ascii="Arial Black"/>
                <w:color w:val="1F1F1F"/>
                <w:spacing w:val="-2"/>
                <w:w w:val="80"/>
                <w:position w:val="1"/>
                <w:sz w:val="20"/>
                <w:szCs w:val="20"/>
              </w:rPr>
              <w:t>r</w:t>
            </w:r>
            <w:r>
              <w:rPr>
                <w:rFonts w:cs="Arial Black" w:hAnsi="Arial Black" w:eastAsia="Arial Black" w:ascii="Arial Black"/>
                <w:color w:val="1F1F1F"/>
                <w:spacing w:val="-5"/>
                <w:w w:val="76"/>
                <w:position w:val="1"/>
                <w:sz w:val="20"/>
                <w:szCs w:val="20"/>
              </w:rPr>
              <w:t>l</w:t>
            </w:r>
            <w:r>
              <w:rPr>
                <w:rFonts w:cs="Arial Black" w:hAnsi="Arial Black" w:eastAsia="Arial Black" w:ascii="Arial Black"/>
                <w:color w:val="1F1F1F"/>
                <w:spacing w:val="-10"/>
                <w:w w:val="76"/>
                <w:position w:val="1"/>
                <w:sz w:val="20"/>
                <w:szCs w:val="20"/>
              </w:rPr>
              <w:t>a</w:t>
            </w:r>
            <w:r>
              <w:rPr>
                <w:rFonts w:cs="Arial Black" w:hAnsi="Arial Black" w:eastAsia="Arial Black" w:ascii="Arial Black"/>
                <w:color w:val="1F1F1F"/>
                <w:spacing w:val="-9"/>
                <w:w w:val="84"/>
                <w:position w:val="1"/>
                <w:sz w:val="20"/>
                <w:szCs w:val="20"/>
              </w:rPr>
              <w:t>n</w:t>
            </w:r>
            <w:r>
              <w:rPr>
                <w:rFonts w:cs="Arial Black" w:hAnsi="Arial Black" w:eastAsia="Arial Black" w:ascii="Arial Black"/>
                <w:color w:val="1F1F1F"/>
                <w:spacing w:val="-9"/>
                <w:w w:val="84"/>
                <w:position w:val="1"/>
                <w:sz w:val="20"/>
                <w:szCs w:val="20"/>
              </w:rPr>
              <w:t>d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84"/>
                <w:position w:val="1"/>
                <w:sz w:val="20"/>
                <w:szCs w:val="20"/>
              </w:rPr>
              <w:t>s</w:t>
            </w:r>
            <w:r>
              <w:rPr>
                <w:rFonts w:cs="Arial Black" w:hAnsi="Arial Black" w:eastAsia="Arial Black" w:ascii="Arial Black"/>
                <w:color w:val="000000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79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AFAFA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5"/>
                <w:w w:val="100"/>
                <w:sz w:val="19"/>
                <w:szCs w:val="19"/>
              </w:rPr>
              <w:t>m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2"/>
                <w:w w:val="10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34" w:hRule="exact"/>
        </w:trPr>
        <w:tc>
          <w:tcPr>
            <w:tcW w:w="264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>
            <w:pPr>
              <w:rPr>
                <w:rFonts w:cs="Arial Black" w:hAnsi="Arial Black" w:eastAsia="Arial Black" w:ascii="Arial Black"/>
                <w:sz w:val="20"/>
                <w:szCs w:val="20"/>
              </w:rPr>
              <w:jc w:val="left"/>
              <w:spacing w:lineRule="exact" w:line="280"/>
              <w:ind w:left="57"/>
            </w:pPr>
            <w:r>
              <w:rPr>
                <w:rFonts w:cs="Arial Black" w:hAnsi="Arial Black" w:eastAsia="Arial Black" w:ascii="Arial Black"/>
                <w:color w:val="1F1F1F"/>
                <w:spacing w:val="-8"/>
                <w:w w:val="85"/>
                <w:position w:val="1"/>
                <w:sz w:val="20"/>
                <w:szCs w:val="20"/>
              </w:rPr>
              <w:t>E</w:t>
            </w:r>
            <w:r>
              <w:rPr>
                <w:rFonts w:cs="Arial Black" w:hAnsi="Arial Black" w:eastAsia="Arial Black" w:ascii="Arial Black"/>
                <w:color w:val="1F1F1F"/>
                <w:spacing w:val="-9"/>
                <w:w w:val="84"/>
                <w:position w:val="1"/>
                <w:sz w:val="20"/>
                <w:szCs w:val="20"/>
              </w:rPr>
              <w:t>n</w:t>
            </w:r>
            <w:r>
              <w:rPr>
                <w:rFonts w:cs="Arial Black" w:hAnsi="Arial Black" w:eastAsia="Arial Black" w:ascii="Arial Black"/>
                <w:color w:val="1F1F1F"/>
                <w:spacing w:val="-9"/>
                <w:w w:val="84"/>
                <w:position w:val="1"/>
                <w:sz w:val="20"/>
                <w:szCs w:val="20"/>
              </w:rPr>
              <w:t>g</w:t>
            </w:r>
            <w:r>
              <w:rPr>
                <w:rFonts w:cs="Arial Black" w:hAnsi="Arial Black" w:eastAsia="Arial Black" w:ascii="Arial Black"/>
                <w:color w:val="1F1F1F"/>
                <w:spacing w:val="1"/>
                <w:w w:val="76"/>
                <w:position w:val="1"/>
                <w:sz w:val="20"/>
                <w:szCs w:val="20"/>
              </w:rPr>
              <w:t>e</w:t>
            </w:r>
            <w:r>
              <w:rPr>
                <w:rFonts w:cs="Arial Black" w:hAnsi="Arial Black" w:eastAsia="Arial Black" w:ascii="Arial Black"/>
                <w:color w:val="1F1F1F"/>
                <w:spacing w:val="-5"/>
                <w:w w:val="76"/>
                <w:position w:val="1"/>
                <w:sz w:val="20"/>
                <w:szCs w:val="20"/>
              </w:rPr>
              <w:t>l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84"/>
                <w:position w:val="1"/>
                <w:sz w:val="20"/>
                <w:szCs w:val="20"/>
              </w:rPr>
              <w:t>s</w:t>
            </w:r>
            <w:r>
              <w:rPr>
                <w:rFonts w:cs="Arial Black" w:hAnsi="Arial Black" w:eastAsia="Arial Black" w:ascii="Arial Black"/>
                <w:color w:val="000000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79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AFAFA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v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h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5"/>
                <w:w w:val="10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4"/>
                <w:w w:val="10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34" w:hRule="exact"/>
        </w:trPr>
        <w:tc>
          <w:tcPr>
            <w:tcW w:w="2640" w:type="dxa"/>
            <w:tcBorders>
              <w:top w:val="single" w:sz="5" w:space="0" w:color="CFCFCF"/>
              <w:left w:val="single" w:sz="5" w:space="0" w:color="CFCFCF"/>
              <w:bottom w:val="single" w:sz="5" w:space="0" w:color="AFAFAF"/>
              <w:right w:val="single" w:sz="5" w:space="0" w:color="CFCFCF"/>
            </w:tcBorders>
          </w:tcPr>
          <w:p>
            <w:pPr>
              <w:rPr>
                <w:rFonts w:cs="Arial Black" w:hAnsi="Arial Black" w:eastAsia="Arial Black" w:ascii="Arial Black"/>
                <w:sz w:val="20"/>
                <w:szCs w:val="20"/>
              </w:rPr>
              <w:jc w:val="left"/>
              <w:spacing w:lineRule="exact" w:line="280"/>
              <w:ind w:left="57"/>
            </w:pPr>
            <w:r>
              <w:rPr>
                <w:rFonts w:cs="Arial Black" w:hAnsi="Arial Black" w:eastAsia="Arial Black" w:ascii="Arial Black"/>
                <w:color w:val="1F1F1F"/>
                <w:spacing w:val="-6"/>
                <w:w w:val="85"/>
                <w:position w:val="1"/>
                <w:sz w:val="20"/>
                <w:szCs w:val="20"/>
              </w:rPr>
              <w:t>D</w:t>
            </w:r>
            <w:r>
              <w:rPr>
                <w:rFonts w:cs="Arial Black" w:hAnsi="Arial Black" w:eastAsia="Arial Black" w:ascii="Arial Black"/>
                <w:color w:val="1F1F1F"/>
                <w:spacing w:val="-9"/>
                <w:w w:val="84"/>
                <w:position w:val="1"/>
                <w:sz w:val="20"/>
                <w:szCs w:val="20"/>
              </w:rPr>
              <w:t>u</w:t>
            </w:r>
            <w:r>
              <w:rPr>
                <w:rFonts w:cs="Arial Black" w:hAnsi="Arial Black" w:eastAsia="Arial Black" w:ascii="Arial Black"/>
                <w:color w:val="1F1F1F"/>
                <w:spacing w:val="-5"/>
                <w:w w:val="76"/>
                <w:position w:val="1"/>
                <w:sz w:val="20"/>
                <w:szCs w:val="20"/>
              </w:rPr>
              <w:t>i</w:t>
            </w:r>
            <w:r>
              <w:rPr>
                <w:rFonts w:cs="Arial Black" w:hAnsi="Arial Black" w:eastAsia="Arial Black" w:ascii="Arial Black"/>
                <w:color w:val="1F1F1F"/>
                <w:spacing w:val="-4"/>
                <w:w w:val="69"/>
                <w:position w:val="1"/>
                <w:sz w:val="20"/>
                <w:szCs w:val="20"/>
              </w:rPr>
              <w:t>t</w:t>
            </w:r>
            <w:r>
              <w:rPr>
                <w:rFonts w:cs="Arial Black" w:hAnsi="Arial Black" w:eastAsia="Arial Black" w:ascii="Arial Black"/>
                <w:color w:val="1F1F1F"/>
                <w:spacing w:val="0"/>
                <w:w w:val="84"/>
                <w:position w:val="1"/>
                <w:sz w:val="20"/>
                <w:szCs w:val="20"/>
              </w:rPr>
              <w:t>s</w:t>
            </w:r>
            <w:r>
              <w:rPr>
                <w:rFonts w:cs="Arial Black" w:hAnsi="Arial Black" w:eastAsia="Arial Black" w:ascii="Arial Black"/>
                <w:color w:val="000000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7921" w:type="dxa"/>
            <w:tcBorders>
              <w:top w:val="single" w:sz="5" w:space="0" w:color="CFCFCF"/>
              <w:left w:val="single" w:sz="5" w:space="0" w:color="CFCFCF"/>
              <w:bottom w:val="single" w:sz="5" w:space="0" w:color="AFAFAF"/>
              <w:right w:val="single" w:sz="5" w:space="0" w:color="AFAFAF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40"/>
              <w:ind w:left="57"/>
            </w:pP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d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j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k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h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color w:val="1F1F1F"/>
                <w:spacing w:val="1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5"/>
                <w:w w:val="90"/>
                <w:sz w:val="19"/>
                <w:szCs w:val="19"/>
              </w:rPr>
              <w:t>v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4"/>
                <w:w w:val="9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2"/>
                <w:w w:val="90"/>
                <w:sz w:val="19"/>
                <w:szCs w:val="19"/>
              </w:rPr>
              <w:t>t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9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1F1F1F"/>
                <w:spacing w:val="-4"/>
                <w:w w:val="9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color w:val="1F1F1F"/>
                <w:spacing w:val="5"/>
                <w:w w:val="100"/>
                <w:sz w:val="19"/>
                <w:szCs w:val="19"/>
              </w:rPr>
              <w:t>s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r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-6"/>
                <w:w w:val="100"/>
                <w:sz w:val="19"/>
                <w:szCs w:val="19"/>
              </w:rPr>
              <w:t>k</w:t>
            </w:r>
            <w:r>
              <w:rPr>
                <w:rFonts w:cs="Arial" w:hAnsi="Arial" w:eastAsia="Arial" w:ascii="Arial"/>
                <w:color w:val="1F1F1F"/>
                <w:spacing w:val="-5"/>
                <w:w w:val="100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color w:val="1F1F1F"/>
                <w:spacing w:val="0"/>
                <w:w w:val="100"/>
                <w:sz w:val="19"/>
                <w:szCs w:val="19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</w:tbl>
    <w:sectPr>
      <w:pgMar w:header="534" w:footer="0" w:top="720" w:bottom="280" w:left="540" w:right="520"/>
      <w:pgSz w:w="11900" w:h="168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60.211pt;margin-top:27.5311pt;width:74.2942pt;height:10.6469pt;mso-position-horizontal-relative:page;mso-position-vertical-relative:page;z-index:-33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7"/>
                    <w:szCs w:val="17"/>
                  </w:rPr>
                  <w:jc w:val="left"/>
                  <w:spacing w:lineRule="exact" w:line="180"/>
                  <w:ind w:left="20" w:right="-26"/>
                </w:pPr>
                <w:r>
                  <w:rPr>
                    <w:rFonts w:cs="Arial" w:hAnsi="Arial" w:eastAsia="Arial" w:ascii="Arial"/>
                    <w:color w:val="1F1F1F"/>
                    <w:spacing w:val="-7"/>
                    <w:w w:val="90"/>
                    <w:sz w:val="17"/>
                    <w:szCs w:val="17"/>
                  </w:rPr>
                  <w:t>C</w:t>
                </w:r>
                <w:r>
                  <w:rPr>
                    <w:rFonts w:cs="Arial" w:hAnsi="Arial" w:eastAsia="Arial" w:ascii="Arial"/>
                    <w:color w:val="1F1F1F"/>
                    <w:spacing w:val="0"/>
                    <w:w w:val="90"/>
                    <w:sz w:val="17"/>
                    <w:szCs w:val="17"/>
                  </w:rPr>
                  <w:t>V</w:t>
                </w:r>
                <w:r>
                  <w:rPr>
                    <w:rFonts w:cs="Arial" w:hAnsi="Arial" w:eastAsia="Arial" w:ascii="Arial"/>
                    <w:color w:val="1F1F1F"/>
                    <w:spacing w:val="-34"/>
                    <w:w w:val="100"/>
                    <w:sz w:val="17"/>
                    <w:szCs w:val="17"/>
                  </w:rPr>
                  <w:t> </w:t>
                </w:r>
                <w:r>
                  <w:rPr>
                    <w:rFonts w:cs="Arial" w:hAnsi="Arial" w:eastAsia="Arial" w:ascii="Arial"/>
                    <w:color w:val="1F1F1F"/>
                    <w:spacing w:val="-9"/>
                    <w:w w:val="89"/>
                    <w:sz w:val="17"/>
                    <w:szCs w:val="17"/>
                  </w:rPr>
                  <w:t>S</w:t>
                </w:r>
                <w:r>
                  <w:rPr>
                    <w:rFonts w:cs="Arial" w:hAnsi="Arial" w:eastAsia="Arial" w:ascii="Arial"/>
                    <w:color w:val="1F1F1F"/>
                    <w:spacing w:val="1"/>
                    <w:w w:val="89"/>
                    <w:sz w:val="17"/>
                    <w:szCs w:val="17"/>
                  </w:rPr>
                  <w:t>i</w:t>
                </w:r>
                <w:r>
                  <w:rPr>
                    <w:rFonts w:cs="Arial" w:hAnsi="Arial" w:eastAsia="Arial" w:ascii="Arial"/>
                    <w:color w:val="1F1F1F"/>
                    <w:spacing w:val="-4"/>
                    <w:w w:val="89"/>
                    <w:sz w:val="17"/>
                    <w:szCs w:val="17"/>
                  </w:rPr>
                  <w:t>e</w:t>
                </w:r>
                <w:r>
                  <w:rPr>
                    <w:rFonts w:cs="Arial" w:hAnsi="Arial" w:eastAsia="Arial" w:ascii="Arial"/>
                    <w:color w:val="1F1F1F"/>
                    <w:spacing w:val="-4"/>
                    <w:w w:val="89"/>
                    <w:sz w:val="17"/>
                    <w:szCs w:val="17"/>
                  </w:rPr>
                  <w:t>b</w:t>
                </w:r>
                <w:r>
                  <w:rPr>
                    <w:rFonts w:cs="Arial" w:hAnsi="Arial" w:eastAsia="Arial" w:ascii="Arial"/>
                    <w:color w:val="1F1F1F"/>
                    <w:spacing w:val="0"/>
                    <w:w w:val="89"/>
                    <w:sz w:val="17"/>
                    <w:szCs w:val="17"/>
                  </w:rPr>
                  <w:t>e</w:t>
                </w:r>
                <w:r>
                  <w:rPr>
                    <w:rFonts w:cs="Arial" w:hAnsi="Arial" w:eastAsia="Arial" w:ascii="Arial"/>
                    <w:color w:val="1F1F1F"/>
                    <w:spacing w:val="-10"/>
                    <w:w w:val="89"/>
                    <w:sz w:val="17"/>
                    <w:szCs w:val="17"/>
                  </w:rPr>
                  <w:t> </w:t>
                </w:r>
                <w:r>
                  <w:rPr>
                    <w:rFonts w:cs="Arial" w:hAnsi="Arial" w:eastAsia="Arial" w:ascii="Arial"/>
                    <w:color w:val="1F1F1F"/>
                    <w:spacing w:val="-6"/>
                    <w:w w:val="89"/>
                    <w:sz w:val="17"/>
                    <w:szCs w:val="17"/>
                  </w:rPr>
                  <w:t>D</w:t>
                </w:r>
                <w:r>
                  <w:rPr>
                    <w:rFonts w:cs="Arial" w:hAnsi="Arial" w:eastAsia="Arial" w:ascii="Arial"/>
                    <w:color w:val="1F1F1F"/>
                    <w:spacing w:val="-4"/>
                    <w:w w:val="89"/>
                    <w:sz w:val="17"/>
                    <w:szCs w:val="17"/>
                  </w:rPr>
                  <w:t>o</w:t>
                </w:r>
                <w:r>
                  <w:rPr>
                    <w:rFonts w:cs="Arial" w:hAnsi="Arial" w:eastAsia="Arial" w:ascii="Arial"/>
                    <w:color w:val="1F1F1F"/>
                    <w:spacing w:val="-1"/>
                    <w:w w:val="89"/>
                    <w:sz w:val="17"/>
                    <w:szCs w:val="17"/>
                  </w:rPr>
                  <w:t>m</w:t>
                </w:r>
                <w:r>
                  <w:rPr>
                    <w:rFonts w:cs="Arial" w:hAnsi="Arial" w:eastAsia="Arial" w:ascii="Arial"/>
                    <w:color w:val="1F1F1F"/>
                    <w:spacing w:val="-4"/>
                    <w:w w:val="89"/>
                    <w:sz w:val="17"/>
                    <w:szCs w:val="17"/>
                  </w:rPr>
                  <w:t>e</w:t>
                </w:r>
                <w:r>
                  <w:rPr>
                    <w:rFonts w:cs="Arial" w:hAnsi="Arial" w:eastAsia="Arial" w:ascii="Arial"/>
                    <w:color w:val="1F1F1F"/>
                    <w:spacing w:val="1"/>
                    <w:w w:val="89"/>
                    <w:sz w:val="17"/>
                    <w:szCs w:val="17"/>
                  </w:rPr>
                  <w:t>i</w:t>
                </w:r>
                <w:r>
                  <w:rPr>
                    <w:rFonts w:cs="Arial" w:hAnsi="Arial" w:eastAsia="Arial" w:ascii="Arial"/>
                    <w:color w:val="1F1F1F"/>
                    <w:spacing w:val="1"/>
                    <w:w w:val="89"/>
                    <w:sz w:val="17"/>
                    <w:szCs w:val="17"/>
                  </w:rPr>
                  <w:t>j</w:t>
                </w:r>
                <w:r>
                  <w:rPr>
                    <w:rFonts w:cs="Arial" w:hAnsi="Arial" w:eastAsia="Arial" w:ascii="Arial"/>
                    <w:color w:val="1F1F1F"/>
                    <w:spacing w:val="-4"/>
                    <w:w w:val="89"/>
                    <w:sz w:val="17"/>
                    <w:szCs w:val="17"/>
                  </w:rPr>
                  <w:t>e</w:t>
                </w:r>
                <w:r>
                  <w:rPr>
                    <w:rFonts w:cs="Arial" w:hAnsi="Arial" w:eastAsia="Arial" w:ascii="Arial"/>
                    <w:color w:val="1F1F1F"/>
                    <w:spacing w:val="0"/>
                    <w:w w:val="89"/>
                    <w:sz w:val="17"/>
                    <w:szCs w:val="17"/>
                  </w:rPr>
                  <w:t>r</w:t>
                </w:r>
                <w:r>
                  <w:rPr>
                    <w:rFonts w:cs="Arial" w:hAnsi="Arial" w:eastAsia="Arial" w:ascii="Arial"/>
                    <w:color w:val="1F1F1F"/>
                    <w:spacing w:val="-7"/>
                    <w:w w:val="89"/>
                    <w:sz w:val="17"/>
                    <w:szCs w:val="17"/>
                  </w:rPr>
                  <w:t> </w:t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color w:val="1F1F1F"/>
                    <w:spacing w:val="0"/>
                    <w:w w:val="100"/>
                    <w:sz w:val="17"/>
                    <w:szCs w:val="17"/>
                  </w:rP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color w:val="1F1F1F"/>
                    <w:spacing w:val="-5"/>
                    <w:w w:val="100"/>
                    <w:sz w:val="17"/>
                    <w:szCs w:val="17"/>
                  </w:rPr>
                </w:r>
                <w:r>
                  <w:rPr>
                    <w:rFonts w:cs="Arial" w:hAnsi="Arial" w:eastAsia="Arial" w:ascii="Arial"/>
                    <w:color w:val="1F1F1F"/>
                    <w:spacing w:val="-8"/>
                    <w:w w:val="100"/>
                    <w:sz w:val="17"/>
                    <w:szCs w:val="17"/>
                  </w:rPr>
                  <w:t>/</w:t>
                </w:r>
                <w:r>
                  <w:rPr>
                    <w:rFonts w:cs="Arial" w:hAnsi="Arial" w:eastAsia="Arial" w:ascii="Arial"/>
                    <w:color w:val="1F1F1F"/>
                    <w:spacing w:val="0"/>
                    <w:w w:val="100"/>
                    <w:sz w:val="17"/>
                    <w:szCs w:val="17"/>
                  </w:rPr>
                  <w:t>2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header" Target="header1.xml"/><Relationship Id="rId4" Type="http://schemas.openxmlformats.org/officeDocument/2006/relationships/image" Target="media/image1.png"/><Relationship Id="rId5" Type="http://schemas.openxmlformats.org/officeDocument/2006/relationships/hyperlink" Target="mailto:s.domeijer@gmail.com" TargetMode="External"/><Relationship Id="rId6" Type="http://schemas.openxmlformats.org/officeDocument/2006/relationships/image" Target="media/image2.png"/><Relationship Id="rId7" Type="http://schemas.openxmlformats.org/officeDocument/2006/relationships/hyperlink" Target="http://www.hku.nl/English/FacultyOfArtMediaTechnology/AboutTheFaculty.htm" TargetMode="External"/><Relationship Id="rId8" Type="http://schemas.openxmlformats.org/officeDocument/2006/relationships/image" Target="media/image3.png"/><Relationship Id="rId9" Type="http://schemas.openxmlformats.org/officeDocument/2006/relationships/hyperlink" Target="http://creativecrowds.com" TargetMode="External"/><Relationship Id="rId10" Type="http://schemas.openxmlformats.org/officeDocument/2006/relationships/hyperlink" Target="http://www.verbeterdebuurt.nl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